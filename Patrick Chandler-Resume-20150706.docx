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9F" w:rsidRDefault="0088122E">
      <w:pPr>
        <w:spacing w:line="362" w:lineRule="exact"/>
        <w:rPr>
          <w:rFonts w:ascii="Times New Roman" w:hAnsi="Times New Roman"/>
          <w:b/>
          <w:i/>
          <w:sz w:val="22"/>
        </w:rPr>
      </w:pPr>
      <w:r>
        <w:rPr>
          <w:rFonts w:ascii="Times New Roman" w:hAnsi="Times New Roman"/>
          <w:b/>
          <w:i/>
          <w:sz w:val="22"/>
        </w:rPr>
        <w:t>EDUCATION</w:t>
      </w:r>
    </w:p>
    <w:p w:rsidR="005A7E9F" w:rsidRDefault="0088122E">
      <w:pPr>
        <w:numPr>
          <w:ilvl w:val="0"/>
          <w:numId w:val="4"/>
        </w:numPr>
        <w:tabs>
          <w:tab w:val="left" w:pos="360"/>
        </w:tabs>
        <w:rPr>
          <w:rFonts w:ascii="Times New Roman" w:hAnsi="Times New Roman"/>
          <w:color w:val="000000"/>
          <w:sz w:val="22"/>
        </w:rPr>
      </w:pPr>
      <w:r>
        <w:rPr>
          <w:rFonts w:ascii="Times New Roman" w:hAnsi="Times New Roman"/>
          <w:color w:val="000000"/>
          <w:sz w:val="22"/>
        </w:rPr>
        <w:t>B.S. Computer Science, University of Texas at San Antonio, San Antonio, TX (1999)</w:t>
      </w: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88122E">
      <w:pPr>
        <w:pStyle w:val="resumetitles"/>
        <w:spacing w:line="362" w:lineRule="exact"/>
        <w:ind w:left="-270"/>
        <w:jc w:val="both"/>
        <w:rPr>
          <w:rFonts w:ascii="Times New Roman" w:hAnsi="Times New Roman"/>
          <w:sz w:val="22"/>
        </w:rPr>
      </w:pPr>
      <w:r>
        <w:rPr>
          <w:rFonts w:ascii="Times New Roman" w:hAnsi="Times New Roman"/>
          <w:sz w:val="22"/>
        </w:rPr>
        <w:lastRenderedPageBreak/>
        <w:t xml:space="preserve">    </w:t>
      </w:r>
    </w:p>
    <w:tbl>
      <w:tblPr>
        <w:tblW w:w="0" w:type="auto"/>
        <w:tblInd w:w="-12" w:type="dxa"/>
        <w:tblLayout w:type="fixed"/>
        <w:tblLook w:val="0000" w:firstRow="0" w:lastRow="0" w:firstColumn="0" w:lastColumn="0" w:noHBand="0" w:noVBand="0"/>
      </w:tblPr>
      <w:tblGrid>
        <w:gridCol w:w="4628"/>
      </w:tblGrid>
      <w:tr w:rsidR="005A7E9F">
        <w:tc>
          <w:tcPr>
            <w:tcW w:w="4628" w:type="dxa"/>
            <w:tcBorders>
              <w:top w:val="single" w:sz="4" w:space="0" w:color="000000"/>
              <w:left w:val="single" w:sz="4" w:space="0" w:color="000000"/>
              <w:bottom w:val="single" w:sz="4" w:space="0" w:color="000000"/>
              <w:right w:val="single" w:sz="20" w:space="0" w:color="000000"/>
            </w:tcBorders>
            <w:shd w:val="clear" w:color="auto" w:fill="000000"/>
          </w:tcPr>
          <w:p w:rsidR="005A7E9F" w:rsidRDefault="0088122E">
            <w:pPr>
              <w:snapToGrid w:val="0"/>
              <w:jc w:val="center"/>
              <w:rPr>
                <w:rFonts w:ascii="Arial Narrow" w:hAnsi="Arial Narrow"/>
                <w:b/>
              </w:rPr>
            </w:pPr>
            <w:r>
              <w:rPr>
                <w:rFonts w:ascii="Arial Narrow" w:hAnsi="Arial Narrow"/>
                <w:b/>
              </w:rPr>
              <w:t>PROFESSIONAL HIGHLIGHTS</w:t>
            </w:r>
          </w:p>
        </w:tc>
      </w:tr>
      <w:tr w:rsidR="005A7E9F">
        <w:tc>
          <w:tcPr>
            <w:tcW w:w="4628" w:type="dxa"/>
            <w:tcBorders>
              <w:left w:val="single" w:sz="4" w:space="0" w:color="000000"/>
              <w:bottom w:val="single" w:sz="20" w:space="0" w:color="000000"/>
              <w:right w:val="single" w:sz="20" w:space="0" w:color="000000"/>
            </w:tcBorders>
          </w:tcPr>
          <w:p w:rsidR="00D966B1" w:rsidRDefault="00D966B1">
            <w:pPr>
              <w:numPr>
                <w:ilvl w:val="0"/>
                <w:numId w:val="3"/>
              </w:numPr>
              <w:tabs>
                <w:tab w:val="left" w:pos="360"/>
              </w:tabs>
              <w:snapToGrid w:val="0"/>
              <w:rPr>
                <w:rFonts w:ascii="Times New Roman" w:hAnsi="Times New Roman"/>
                <w:sz w:val="20"/>
              </w:rPr>
            </w:pPr>
            <w:r>
              <w:rPr>
                <w:rFonts w:ascii="Times New Roman" w:hAnsi="Times New Roman"/>
                <w:sz w:val="20"/>
              </w:rPr>
              <w:t>14 years’ experience working with Cisco routers and switches.</w:t>
            </w:r>
          </w:p>
          <w:p w:rsidR="005A7E9F" w:rsidRDefault="005607E6">
            <w:pPr>
              <w:numPr>
                <w:ilvl w:val="0"/>
                <w:numId w:val="3"/>
              </w:numPr>
              <w:tabs>
                <w:tab w:val="left" w:pos="360"/>
              </w:tabs>
              <w:snapToGrid w:val="0"/>
              <w:rPr>
                <w:rFonts w:ascii="Times New Roman" w:hAnsi="Times New Roman"/>
                <w:sz w:val="20"/>
              </w:rPr>
            </w:pPr>
            <w:r>
              <w:rPr>
                <w:rFonts w:ascii="Times New Roman" w:hAnsi="Times New Roman"/>
                <w:sz w:val="20"/>
              </w:rPr>
              <w:t>14</w:t>
            </w:r>
            <w:r w:rsidR="0088122E">
              <w:rPr>
                <w:rFonts w:ascii="Times New Roman" w:hAnsi="Times New Roman"/>
                <w:sz w:val="20"/>
              </w:rPr>
              <w:t xml:space="preserve"> </w:t>
            </w:r>
            <w:r w:rsidR="00D966B1">
              <w:rPr>
                <w:rFonts w:ascii="Times New Roman" w:hAnsi="Times New Roman"/>
                <w:sz w:val="20"/>
              </w:rPr>
              <w:t>years’ experience</w:t>
            </w:r>
            <w:r w:rsidR="0088122E">
              <w:rPr>
                <w:rFonts w:ascii="Times New Roman" w:hAnsi="Times New Roman"/>
                <w:sz w:val="20"/>
              </w:rPr>
              <w:t xml:space="preserve"> working with various operating systems and programming languages.</w:t>
            </w:r>
          </w:p>
          <w:p w:rsidR="005A7E9F" w:rsidRDefault="005607E6">
            <w:pPr>
              <w:numPr>
                <w:ilvl w:val="0"/>
                <w:numId w:val="3"/>
              </w:numPr>
              <w:tabs>
                <w:tab w:val="left" w:pos="360"/>
              </w:tabs>
              <w:rPr>
                <w:rFonts w:ascii="Times New Roman" w:hAnsi="Times New Roman"/>
                <w:sz w:val="20"/>
              </w:rPr>
            </w:pPr>
            <w:r>
              <w:rPr>
                <w:rFonts w:ascii="Times New Roman" w:hAnsi="Times New Roman"/>
                <w:sz w:val="20"/>
              </w:rPr>
              <w:t>14</w:t>
            </w:r>
            <w:r w:rsidR="0088122E">
              <w:rPr>
                <w:rFonts w:ascii="Times New Roman" w:hAnsi="Times New Roman"/>
                <w:sz w:val="20"/>
              </w:rPr>
              <w:t xml:space="preserve"> </w:t>
            </w:r>
            <w:r w:rsidR="004F2E36">
              <w:rPr>
                <w:rFonts w:ascii="Times New Roman" w:hAnsi="Times New Roman"/>
                <w:sz w:val="20"/>
              </w:rPr>
              <w:t>years’ experience</w:t>
            </w:r>
            <w:r w:rsidR="0088122E">
              <w:rPr>
                <w:rFonts w:ascii="Times New Roman" w:hAnsi="Times New Roman"/>
                <w:sz w:val="20"/>
              </w:rPr>
              <w:t xml:space="preserve"> conducting Developmental Test and Evaluation (DT&amp;E) of current and new </w:t>
            </w:r>
            <w:r w:rsidR="004B516F">
              <w:rPr>
                <w:rFonts w:ascii="Times New Roman" w:hAnsi="Times New Roman"/>
                <w:sz w:val="20"/>
              </w:rPr>
              <w:t>Cyberspace Operations (C</w:t>
            </w:r>
            <w:r w:rsidR="0088122E">
              <w:rPr>
                <w:rFonts w:ascii="Times New Roman" w:hAnsi="Times New Roman"/>
                <w:sz w:val="20"/>
              </w:rPr>
              <w:t>O) Capabilities.</w:t>
            </w:r>
          </w:p>
          <w:p w:rsidR="005A7E9F" w:rsidRDefault="004B516F">
            <w:pPr>
              <w:numPr>
                <w:ilvl w:val="0"/>
                <w:numId w:val="3"/>
              </w:numPr>
              <w:tabs>
                <w:tab w:val="left" w:pos="360"/>
              </w:tabs>
              <w:rPr>
                <w:rFonts w:ascii="Times New Roman" w:hAnsi="Times New Roman"/>
                <w:sz w:val="20"/>
              </w:rPr>
            </w:pPr>
            <w:r>
              <w:rPr>
                <w:rFonts w:ascii="Times New Roman" w:hAnsi="Times New Roman"/>
                <w:sz w:val="20"/>
              </w:rPr>
              <w:t>2</w:t>
            </w:r>
            <w:r w:rsidR="0088122E">
              <w:rPr>
                <w:rFonts w:ascii="Times New Roman" w:hAnsi="Times New Roman"/>
                <w:sz w:val="20"/>
              </w:rPr>
              <w:t xml:space="preserve"> ½ </w:t>
            </w:r>
            <w:r w:rsidR="00D966B1">
              <w:rPr>
                <w:rFonts w:ascii="Times New Roman" w:hAnsi="Times New Roman"/>
                <w:sz w:val="20"/>
              </w:rPr>
              <w:t>years’ experience</w:t>
            </w:r>
            <w:r w:rsidR="0088122E">
              <w:rPr>
                <w:rFonts w:ascii="Times New Roman" w:hAnsi="Times New Roman"/>
                <w:sz w:val="20"/>
              </w:rPr>
              <w:t xml:space="preserve"> developing Information Security tools for the Air Force.</w:t>
            </w:r>
          </w:p>
          <w:p w:rsidR="005A7E9F" w:rsidRDefault="0088122E">
            <w:pPr>
              <w:numPr>
                <w:ilvl w:val="0"/>
                <w:numId w:val="3"/>
              </w:numPr>
              <w:tabs>
                <w:tab w:val="left" w:pos="360"/>
              </w:tabs>
              <w:rPr>
                <w:sz w:val="20"/>
              </w:rPr>
            </w:pPr>
            <w:r>
              <w:rPr>
                <w:sz w:val="20"/>
              </w:rPr>
              <w:t>Proficient in over 11 programming languages and 6 networking protocols.</w:t>
            </w:r>
          </w:p>
          <w:p w:rsidR="005A7E9F" w:rsidRDefault="005607E6">
            <w:pPr>
              <w:numPr>
                <w:ilvl w:val="0"/>
                <w:numId w:val="3"/>
              </w:numPr>
              <w:tabs>
                <w:tab w:val="left" w:pos="360"/>
              </w:tabs>
              <w:rPr>
                <w:rFonts w:ascii="Times New Roman" w:hAnsi="Times New Roman"/>
                <w:sz w:val="20"/>
              </w:rPr>
            </w:pPr>
            <w:r>
              <w:rPr>
                <w:rFonts w:ascii="Times New Roman" w:hAnsi="Times New Roman"/>
                <w:sz w:val="20"/>
              </w:rPr>
              <w:t>12</w:t>
            </w:r>
            <w:r w:rsidR="0088122E">
              <w:rPr>
                <w:rFonts w:ascii="Times New Roman" w:hAnsi="Times New Roman"/>
                <w:sz w:val="20"/>
              </w:rPr>
              <w:t xml:space="preserve"> years Telecommunications experience</w:t>
            </w:r>
          </w:p>
          <w:p w:rsidR="005A7E9F" w:rsidRDefault="0088122E">
            <w:pPr>
              <w:numPr>
                <w:ilvl w:val="0"/>
                <w:numId w:val="3"/>
              </w:numPr>
              <w:tabs>
                <w:tab w:val="left" w:pos="360"/>
              </w:tabs>
              <w:rPr>
                <w:sz w:val="20"/>
              </w:rPr>
            </w:pPr>
            <w:r>
              <w:rPr>
                <w:sz w:val="20"/>
              </w:rPr>
              <w:t>An expert in network administration</w:t>
            </w:r>
          </w:p>
          <w:p w:rsidR="005A7E9F" w:rsidRDefault="005A7E9F">
            <w:pPr>
              <w:rPr>
                <w:rFonts w:ascii="Times New Roman" w:hAnsi="Times New Roman"/>
                <w:sz w:val="20"/>
              </w:rPr>
            </w:pPr>
          </w:p>
        </w:tc>
      </w:tr>
    </w:tbl>
    <w:p w:rsidR="005A7E9F" w:rsidRDefault="005A7E9F">
      <w:pPr>
        <w:sectPr w:rsidR="005A7E9F">
          <w:headerReference w:type="default" r:id="rId7"/>
          <w:headerReference w:type="first" r:id="rId8"/>
          <w:footnotePr>
            <w:pos w:val="beneathText"/>
          </w:footnotePr>
          <w:pgSz w:w="12240" w:h="15840"/>
          <w:pgMar w:top="1008" w:right="1008" w:bottom="1008" w:left="1728" w:header="576" w:footer="720" w:gutter="0"/>
          <w:cols w:num="2" w:space="360"/>
          <w:titlePg/>
          <w:docGrid w:linePitch="360"/>
        </w:sectPr>
      </w:pPr>
    </w:p>
    <w:p w:rsidR="00B075BB" w:rsidRPr="00B075BB" w:rsidRDefault="00B075BB" w:rsidP="00B075BB">
      <w:pPr>
        <w:pStyle w:val="resumetitles"/>
        <w:spacing w:line="362" w:lineRule="exact"/>
        <w:ind w:left="-270"/>
        <w:jc w:val="both"/>
        <w:rPr>
          <w:rFonts w:ascii="Times New Roman" w:hAnsi="Times New Roman"/>
          <w:sz w:val="22"/>
        </w:rPr>
      </w:pPr>
      <w:r>
        <w:rPr>
          <w:rFonts w:ascii="Times New Roman" w:hAnsi="Times New Roman"/>
          <w:sz w:val="22"/>
        </w:rPr>
        <w:lastRenderedPageBreak/>
        <w:t>PROFESSIONAL EXPERIENCE SUMMARY</w:t>
      </w:r>
    </w:p>
    <w:p w:rsidR="005A7E9F" w:rsidRDefault="0088122E">
      <w:pPr>
        <w:jc w:val="both"/>
        <w:rPr>
          <w:rFonts w:ascii="Times New Roman" w:hAnsi="Times New Roman"/>
          <w:sz w:val="20"/>
        </w:rPr>
      </w:pPr>
      <w:r>
        <w:rPr>
          <w:rFonts w:ascii="Times New Roman" w:hAnsi="Times New Roman"/>
          <w:sz w:val="20"/>
        </w:rPr>
        <w:t>Mr. Chandler has been performing test planning, executi</w:t>
      </w:r>
      <w:r w:rsidR="00493FE1">
        <w:rPr>
          <w:rFonts w:ascii="Times New Roman" w:hAnsi="Times New Roman"/>
          <w:sz w:val="20"/>
        </w:rPr>
        <w:t>on, reporting</w:t>
      </w:r>
      <w:r w:rsidR="004B516F">
        <w:rPr>
          <w:rFonts w:ascii="Times New Roman" w:hAnsi="Times New Roman"/>
          <w:sz w:val="20"/>
        </w:rPr>
        <w:t>, and test range design</w:t>
      </w:r>
      <w:r w:rsidR="00493FE1">
        <w:rPr>
          <w:rFonts w:ascii="Times New Roman" w:hAnsi="Times New Roman"/>
          <w:sz w:val="20"/>
        </w:rPr>
        <w:t xml:space="preserve"> for the last 1</w:t>
      </w:r>
      <w:r w:rsidR="004B516F">
        <w:rPr>
          <w:rFonts w:ascii="Times New Roman" w:hAnsi="Times New Roman"/>
          <w:sz w:val="20"/>
        </w:rPr>
        <w:t>4</w:t>
      </w:r>
      <w:r>
        <w:rPr>
          <w:rFonts w:ascii="Times New Roman" w:hAnsi="Times New Roman"/>
          <w:sz w:val="20"/>
        </w:rPr>
        <w:t xml:space="preserve"> years as a Test Engineer</w:t>
      </w:r>
      <w:r w:rsidR="00085B2A">
        <w:rPr>
          <w:rFonts w:ascii="Times New Roman" w:hAnsi="Times New Roman"/>
          <w:sz w:val="20"/>
        </w:rPr>
        <w:t>,</w:t>
      </w:r>
      <w:r w:rsidR="004B516F">
        <w:rPr>
          <w:rFonts w:ascii="Times New Roman" w:hAnsi="Times New Roman"/>
          <w:sz w:val="20"/>
        </w:rPr>
        <w:t xml:space="preserve"> Range Engineer</w:t>
      </w:r>
      <w:r w:rsidR="00085B2A">
        <w:rPr>
          <w:rFonts w:ascii="Times New Roman" w:hAnsi="Times New Roman"/>
          <w:sz w:val="20"/>
        </w:rPr>
        <w:t>, and Cyber Research Engineer</w:t>
      </w:r>
      <w:r>
        <w:rPr>
          <w:rFonts w:ascii="Times New Roman" w:hAnsi="Times New Roman"/>
          <w:sz w:val="20"/>
        </w:rPr>
        <w:t>. Mr. Chandler’s testing has been focused on AFI 99-103 Developmental Test and Evaluation (DT&amp;E)</w:t>
      </w:r>
      <w:r w:rsidR="00085B2A">
        <w:rPr>
          <w:rFonts w:ascii="Times New Roman" w:hAnsi="Times New Roman"/>
          <w:sz w:val="20"/>
        </w:rPr>
        <w:t xml:space="preserve"> and Contractor Testing</w:t>
      </w:r>
      <w:r>
        <w:rPr>
          <w:rFonts w:ascii="Times New Roman" w:hAnsi="Times New Roman"/>
          <w:sz w:val="20"/>
        </w:rPr>
        <w:t xml:space="preserve"> of state-of-the-art </w:t>
      </w:r>
      <w:r w:rsidR="004B516F">
        <w:rPr>
          <w:rFonts w:ascii="Times New Roman" w:hAnsi="Times New Roman"/>
          <w:sz w:val="20"/>
        </w:rPr>
        <w:t>Cyberspace Operations (C</w:t>
      </w:r>
      <w:r>
        <w:rPr>
          <w:rFonts w:ascii="Times New Roman" w:hAnsi="Times New Roman"/>
          <w:sz w:val="20"/>
        </w:rPr>
        <w:t xml:space="preserve">O) Systems.  Mr. Chandler has continuously participated in the planning of AFI 99-103 Operational Test and Evaluation (OT&amp;E) events.  As part of a Combined Test Force, Mr. Chandler has evaluated and overseen Contractor sub-system testing, and OT&amp;E test plans.  In addition, Mr. Chandler has written and executed numerous DT&amp;E </w:t>
      </w:r>
      <w:r w:rsidR="00E41B2C">
        <w:rPr>
          <w:rFonts w:ascii="Times New Roman" w:hAnsi="Times New Roman"/>
          <w:sz w:val="20"/>
        </w:rPr>
        <w:t xml:space="preserve">and Contractor </w:t>
      </w:r>
      <w:r>
        <w:rPr>
          <w:rFonts w:ascii="Times New Roman" w:hAnsi="Times New Roman"/>
          <w:sz w:val="20"/>
        </w:rPr>
        <w:t xml:space="preserve">test plans and reports providing the government with recommendations for systems’ acceptance.  Mr. Chandler has been the Test Director for several key DT&amp;E </w:t>
      </w:r>
      <w:r w:rsidR="00E41B2C">
        <w:rPr>
          <w:rFonts w:ascii="Times New Roman" w:hAnsi="Times New Roman"/>
          <w:sz w:val="20"/>
        </w:rPr>
        <w:t xml:space="preserve">and Contractor </w:t>
      </w:r>
      <w:r>
        <w:rPr>
          <w:rFonts w:ascii="Times New Roman" w:hAnsi="Times New Roman"/>
          <w:sz w:val="20"/>
        </w:rPr>
        <w:t xml:space="preserve">tests of state-of-the-art IO systems.  Mr. Chandler’s DT&amp;E </w:t>
      </w:r>
      <w:r w:rsidR="00E41B2C">
        <w:rPr>
          <w:rFonts w:ascii="Times New Roman" w:hAnsi="Times New Roman"/>
          <w:sz w:val="20"/>
        </w:rPr>
        <w:t xml:space="preserve">and Contractor test </w:t>
      </w:r>
      <w:r>
        <w:rPr>
          <w:rFonts w:ascii="Times New Roman" w:hAnsi="Times New Roman"/>
          <w:sz w:val="20"/>
        </w:rPr>
        <w:t xml:space="preserve">experience includes the following: </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Software and hardware testing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The use of commercial and free-ware based instrumentation such as Agilent Internet Advisors, Agilent Distributed Network Analyzers, Finisar Surveyors, Ethereal</w:t>
      </w:r>
      <w:r w:rsidR="004B516F">
        <w:rPr>
          <w:rFonts w:ascii="Times New Roman" w:hAnsi="Times New Roman"/>
          <w:sz w:val="20"/>
        </w:rPr>
        <w:t>/Wireshark</w:t>
      </w:r>
      <w:r>
        <w:rPr>
          <w:rFonts w:ascii="Times New Roman" w:hAnsi="Times New Roman"/>
          <w:sz w:val="20"/>
        </w:rPr>
        <w:t>, and TCPDump (</w:t>
      </w:r>
      <w:r w:rsidR="00B55354">
        <w:rPr>
          <w:rFonts w:ascii="Times New Roman" w:hAnsi="Times New Roman"/>
          <w:sz w:val="20"/>
        </w:rPr>
        <w:t>all Network Protocol analyzers)</w:t>
      </w:r>
    </w:p>
    <w:p w:rsidR="00B55354" w:rsidRDefault="00B55354">
      <w:pPr>
        <w:numPr>
          <w:ilvl w:val="0"/>
          <w:numId w:val="2"/>
        </w:numPr>
        <w:tabs>
          <w:tab w:val="left" w:pos="720"/>
        </w:tabs>
        <w:jc w:val="both"/>
        <w:rPr>
          <w:rFonts w:ascii="Times New Roman" w:hAnsi="Times New Roman"/>
          <w:sz w:val="20"/>
        </w:rPr>
      </w:pPr>
      <w:r>
        <w:rPr>
          <w:rFonts w:ascii="Times New Roman" w:hAnsi="Times New Roman"/>
          <w:sz w:val="20"/>
        </w:rPr>
        <w:t>Designing</w:t>
      </w:r>
      <w:r w:rsidR="004F2E36">
        <w:rPr>
          <w:rFonts w:ascii="Times New Roman" w:hAnsi="Times New Roman"/>
          <w:sz w:val="20"/>
        </w:rPr>
        <w:t>, configuring and maintaining Cisco based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The configuration and management of both military and commercial test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Configuring and maintaining a government ATM telecommunications backbone</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Configuring and maintaining a Promina 800 series</w:t>
      </w:r>
      <w:r w:rsidR="00B55354">
        <w:rPr>
          <w:rFonts w:ascii="Times New Roman" w:hAnsi="Times New Roman"/>
          <w:sz w:val="20"/>
        </w:rPr>
        <w:t xml:space="preserve"> Telecommunications multiplexer</w:t>
      </w:r>
    </w:p>
    <w:p w:rsidR="005A7E9F" w:rsidRDefault="00B55354">
      <w:pPr>
        <w:numPr>
          <w:ilvl w:val="0"/>
          <w:numId w:val="2"/>
        </w:numPr>
        <w:tabs>
          <w:tab w:val="left" w:pos="720"/>
        </w:tabs>
        <w:jc w:val="both"/>
        <w:rPr>
          <w:rFonts w:ascii="Times New Roman" w:hAnsi="Times New Roman"/>
          <w:sz w:val="20"/>
        </w:rPr>
      </w:pPr>
      <w:r>
        <w:rPr>
          <w:rFonts w:ascii="Times New Roman" w:hAnsi="Times New Roman"/>
          <w:sz w:val="20"/>
        </w:rPr>
        <w:t>ISDN Q.931 Messaging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Writing progra</w:t>
      </w:r>
      <w:r w:rsidR="00B55354">
        <w:rPr>
          <w:rFonts w:ascii="Times New Roman" w:hAnsi="Times New Roman"/>
          <w:sz w:val="20"/>
        </w:rPr>
        <w:t>ms to perform test data analysis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Reviewing technical requirements and creating measurable test criteria and event test cases.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Extensive knowledge of IP protocols including TCP, UDP, ICMP and how they apply to the security of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Use and configuration of firewalls and Intrusion Detection Systems (IDSs).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Working with Commercial and Government Encryption Systems such as KG-194’s</w:t>
      </w:r>
      <w:r w:rsidR="00B55354">
        <w:rPr>
          <w:rFonts w:ascii="Times New Roman" w:hAnsi="Times New Roman"/>
          <w:sz w:val="20"/>
        </w:rPr>
        <w:t>, KIV-19’s, and 1910 STU modems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Test 101 and Acq 101 Certified</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 xml:space="preserve">Completed Oracle 115 and 215 </w:t>
      </w:r>
      <w:r w:rsidR="00B55354">
        <w:rPr>
          <w:rFonts w:ascii="Times New Roman" w:hAnsi="Times New Roman"/>
          <w:sz w:val="20"/>
        </w:rPr>
        <w:t>training</w:t>
      </w:r>
    </w:p>
    <w:p w:rsidR="00B55354" w:rsidRPr="00396B45" w:rsidRDefault="00B55354">
      <w:pPr>
        <w:numPr>
          <w:ilvl w:val="0"/>
          <w:numId w:val="2"/>
        </w:numPr>
        <w:tabs>
          <w:tab w:val="left" w:pos="720"/>
        </w:tabs>
        <w:jc w:val="both"/>
        <w:rPr>
          <w:rFonts w:ascii="Times New Roman" w:hAnsi="Times New Roman"/>
          <w:sz w:val="20"/>
        </w:rPr>
      </w:pPr>
      <w:r>
        <w:rPr>
          <w:rFonts w:ascii="Times New Roman" w:hAnsi="Times New Roman"/>
          <w:sz w:val="20"/>
        </w:rPr>
        <w:t xml:space="preserve">Completed VMWare training in both vSphere 4 and 5 </w:t>
      </w:r>
      <w:r w:rsidR="004F2E36">
        <w:rPr>
          <w:rFonts w:ascii="Times New Roman" w:hAnsi="Times New Roman"/>
          <w:sz w:val="20"/>
        </w:rPr>
        <w:t>product lines</w:t>
      </w:r>
      <w:r>
        <w:rPr>
          <w:rFonts w:ascii="Times New Roman" w:hAnsi="Times New Roman"/>
          <w:sz w:val="20"/>
        </w:rPr>
        <w:t xml:space="preserve"> to include ESXi server configuration</w:t>
      </w:r>
    </w:p>
    <w:p w:rsidR="005A7E9F" w:rsidRDefault="0088122E">
      <w:pPr>
        <w:numPr>
          <w:ilvl w:val="0"/>
          <w:numId w:val="2"/>
        </w:numPr>
        <w:tabs>
          <w:tab w:val="left" w:pos="720"/>
        </w:tabs>
        <w:jc w:val="both"/>
        <w:rPr>
          <w:rFonts w:ascii="Times New Roman" w:hAnsi="Times New Roman"/>
          <w:sz w:val="20"/>
        </w:rPr>
      </w:pPr>
      <w:r w:rsidRPr="00396B45">
        <w:rPr>
          <w:rFonts w:ascii="Times New Roman" w:hAnsi="Times New Roman"/>
          <w:sz w:val="20"/>
        </w:rPr>
        <w:t>ISTQB Certified Tester (Advanced Level – Test Manager</w:t>
      </w:r>
      <w:r w:rsidR="004B516F" w:rsidRPr="00396B45">
        <w:rPr>
          <w:rFonts w:ascii="Times New Roman" w:hAnsi="Times New Roman"/>
          <w:sz w:val="20"/>
        </w:rPr>
        <w:t>, Test Analyst</w:t>
      </w:r>
      <w:r w:rsidRPr="00396B45">
        <w:rPr>
          <w:rFonts w:ascii="Times New Roman" w:hAnsi="Times New Roman"/>
          <w:sz w:val="20"/>
        </w:rPr>
        <w:t>)</w:t>
      </w:r>
    </w:p>
    <w:p w:rsidR="0009611C" w:rsidRPr="00396B45" w:rsidRDefault="0009611C">
      <w:pPr>
        <w:numPr>
          <w:ilvl w:val="0"/>
          <w:numId w:val="2"/>
        </w:numPr>
        <w:tabs>
          <w:tab w:val="left" w:pos="720"/>
        </w:tabs>
        <w:jc w:val="both"/>
        <w:rPr>
          <w:rFonts w:ascii="Times New Roman" w:hAnsi="Times New Roman"/>
          <w:sz w:val="20"/>
        </w:rPr>
      </w:pPr>
      <w:r>
        <w:rPr>
          <w:rFonts w:ascii="Times New Roman" w:hAnsi="Times New Roman"/>
          <w:sz w:val="20"/>
        </w:rPr>
        <w:t xml:space="preserve">Co-developed a test engineer course to train new test engineers </w:t>
      </w:r>
      <w:r w:rsidR="00B55354">
        <w:rPr>
          <w:rFonts w:ascii="Times New Roman" w:hAnsi="Times New Roman"/>
          <w:sz w:val="20"/>
        </w:rPr>
        <w:t>in the process of DT&amp;E testing</w:t>
      </w:r>
    </w:p>
    <w:p w:rsidR="005A7E9F" w:rsidRPr="00396B45" w:rsidRDefault="005A7E9F">
      <w:pPr>
        <w:jc w:val="both"/>
        <w:rPr>
          <w:rFonts w:ascii="Times New Roman" w:hAnsi="Times New Roman"/>
          <w:sz w:val="20"/>
        </w:rPr>
      </w:pPr>
    </w:p>
    <w:p w:rsidR="005A7E9F" w:rsidRPr="00396B45" w:rsidRDefault="0088122E">
      <w:pPr>
        <w:pStyle w:val="BodyText3"/>
      </w:pPr>
      <w:r w:rsidRPr="00396B45">
        <w:t xml:space="preserve">Mr. Chandler has over a year and a half experience working in an Infosec Lab where he has researched and verified several exploits and developed several tools for use by the Air Force.  Mr. Chandler has used several development tools to aid in his task including UNIX/LINUX gcc compilers and Visual C++ for Windows platform.  His knowledge of </w:t>
      </w:r>
      <w:r w:rsidRPr="00396B45">
        <w:lastRenderedPageBreak/>
        <w:t>several networking protocols including TCP/IP, UDP/IP, ICMP, SMTP, SNMP, and HTTP has aided him in the research and development of many vulnerability tools.  Mr. Chandler’s knowledge of computer network configuration has helped him in maintaining the Infosec Lab as a network administrator.</w:t>
      </w:r>
    </w:p>
    <w:p w:rsidR="005A7E9F" w:rsidRPr="00396B45" w:rsidRDefault="005A7E9F">
      <w:pPr>
        <w:pStyle w:val="resumetitles"/>
        <w:spacing w:line="362" w:lineRule="exact"/>
        <w:jc w:val="both"/>
        <w:rPr>
          <w:rFonts w:ascii="Times New Roman" w:hAnsi="Times New Roman"/>
          <w:b w:val="0"/>
          <w:sz w:val="22"/>
        </w:rPr>
      </w:pPr>
    </w:p>
    <w:p w:rsidR="00212F5C" w:rsidRDefault="00212F5C" w:rsidP="00212F5C">
      <w:pPr>
        <w:keepNext/>
        <w:tabs>
          <w:tab w:val="center" w:pos="4680"/>
        </w:tabs>
        <w:rPr>
          <w:b/>
        </w:rPr>
      </w:pPr>
      <w:r>
        <w:rPr>
          <w:b/>
        </w:rPr>
        <w:t>CLEARANCE:</w:t>
      </w:r>
    </w:p>
    <w:p w:rsidR="005A7E9F" w:rsidRDefault="00367F1D" w:rsidP="00212F5C">
      <w:pPr>
        <w:tabs>
          <w:tab w:val="left" w:pos="2880"/>
        </w:tabs>
        <w:ind w:left="2880" w:hanging="2880"/>
        <w:rPr>
          <w:b/>
        </w:rPr>
      </w:pPr>
      <w:r>
        <w:rPr>
          <w:b/>
        </w:rPr>
        <w:t>SSBI: Active, 2013 (most recent update)</w:t>
      </w:r>
      <w:bookmarkStart w:id="0" w:name="_GoBack"/>
      <w:bookmarkEnd w:id="0"/>
    </w:p>
    <w:p w:rsidR="00367F1D" w:rsidRPr="00212F5C" w:rsidRDefault="00367F1D" w:rsidP="00212F5C">
      <w:pPr>
        <w:tabs>
          <w:tab w:val="left" w:pos="2880"/>
        </w:tabs>
        <w:ind w:left="2880" w:hanging="2880"/>
      </w:pPr>
    </w:p>
    <w:p w:rsidR="005A7E9F" w:rsidRPr="00396B45" w:rsidRDefault="005A7E9F">
      <w:pPr>
        <w:pStyle w:val="resumetitles"/>
        <w:spacing w:line="362" w:lineRule="exact"/>
        <w:jc w:val="both"/>
        <w:rPr>
          <w:rFonts w:ascii="Times New Roman" w:hAnsi="Times New Roman"/>
          <w:b w:val="0"/>
          <w:sz w:val="22"/>
        </w:rPr>
      </w:pPr>
    </w:p>
    <w:tbl>
      <w:tblPr>
        <w:tblW w:w="0" w:type="auto"/>
        <w:tblInd w:w="108" w:type="dxa"/>
        <w:tblLayout w:type="fixed"/>
        <w:tblLook w:val="0000" w:firstRow="0" w:lastRow="0" w:firstColumn="0" w:lastColumn="0" w:noHBand="0" w:noVBand="0"/>
      </w:tblPr>
      <w:tblGrid>
        <w:gridCol w:w="4770"/>
        <w:gridCol w:w="2520"/>
        <w:gridCol w:w="2090"/>
      </w:tblGrid>
      <w:tr w:rsidR="005A7E9F" w:rsidRPr="00396B45">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TELECOMMUNICATIONS RELATED EXPERIENCE</w:t>
            </w:r>
          </w:p>
        </w:tc>
        <w:tc>
          <w:tcPr>
            <w:tcW w:w="252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PROFICIENCY</w:t>
            </w:r>
          </w:p>
        </w:tc>
      </w:tr>
      <w:tr w:rsidR="005A7E9F" w:rsidRPr="00396B45">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Cisco Routers/Catalyst Switch Ops/Maint</w:t>
            </w:r>
          </w:p>
        </w:tc>
        <w:tc>
          <w:tcPr>
            <w:tcW w:w="2520" w:type="dxa"/>
            <w:tcBorders>
              <w:top w:val="single" w:sz="4" w:space="0" w:color="000000"/>
              <w:left w:val="single" w:sz="4" w:space="0" w:color="000000"/>
              <w:bottom w:val="single" w:sz="4" w:space="0" w:color="000000"/>
            </w:tcBorders>
          </w:tcPr>
          <w:p w:rsidR="005A7E9F" w:rsidRPr="00396B45" w:rsidRDefault="004F2E36">
            <w:pPr>
              <w:pStyle w:val="PlainText"/>
              <w:snapToGrid w:val="0"/>
              <w:rPr>
                <w:rFonts w:ascii="Times New Roman" w:hAnsi="Times New Roman"/>
                <w:sz w:val="18"/>
              </w:rPr>
            </w:pPr>
            <w:r>
              <w:rPr>
                <w:rFonts w:ascii="Times New Roman" w:hAnsi="Times New Roman"/>
                <w:sz w:val="18"/>
              </w:rPr>
              <w:t>14</w:t>
            </w:r>
            <w:r w:rsidR="0088122E" w:rsidRPr="00396B45">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Bay Routers Configuration and Operations</w:t>
            </w:r>
          </w:p>
        </w:tc>
        <w:tc>
          <w:tcPr>
            <w:tcW w:w="2520" w:type="dxa"/>
            <w:tcBorders>
              <w:top w:val="single" w:sz="4" w:space="0" w:color="000000"/>
              <w:left w:val="single" w:sz="4" w:space="0" w:color="000000"/>
              <w:bottom w:val="single" w:sz="4" w:space="0" w:color="000000"/>
            </w:tcBorders>
          </w:tcPr>
          <w:p w:rsidR="005A7E9F" w:rsidRPr="00396B45" w:rsidRDefault="00493FE1">
            <w:pPr>
              <w:pStyle w:val="PlainText"/>
              <w:snapToGrid w:val="0"/>
              <w:rPr>
                <w:rFonts w:ascii="Times New Roman" w:hAnsi="Times New Roman"/>
                <w:sz w:val="18"/>
              </w:rPr>
            </w:pPr>
            <w:r w:rsidRPr="00396B45">
              <w:rPr>
                <w:rFonts w:ascii="Times New Roman" w:hAnsi="Times New Roman"/>
                <w:sz w:val="18"/>
              </w:rPr>
              <w:t>6</w:t>
            </w:r>
            <w:r w:rsidR="0088122E" w:rsidRPr="00396B45">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sidRPr="00396B45">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Ascend Max RAS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5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Promina 800 Series Multiplexer Ops/Maint</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T1 Circuit Troubleshooting</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7</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ATM Network Design and Operation</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OPERATING SYSTEMS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Solaris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HPUX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AIX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2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95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8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Dos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3.1</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NT 4.0</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Windows 2000 </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XP</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9</w:t>
            </w:r>
            <w:r w:rsidR="0088122E">
              <w:rPr>
                <w:rFonts w:ascii="Times New Roman" w:hAnsi="Times New Roman"/>
                <w:sz w:val="18"/>
              </w:rPr>
              <w:t xml:space="preserve"> Year</w:t>
            </w:r>
            <w:r>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w:t>
            </w:r>
            <w:r w:rsidR="00493FE1">
              <w:rPr>
                <w:rFonts w:ascii="Times New Roman" w:hAnsi="Times New Roman"/>
                <w:sz w:val="18"/>
              </w:rPr>
              <w:t>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Vista</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7</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8</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Proficient</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Server (2003 – 2008)</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Linux</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14</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Cisco IOS v 11.2+</w:t>
            </w:r>
          </w:p>
        </w:tc>
        <w:tc>
          <w:tcPr>
            <w:tcW w:w="2520" w:type="dxa"/>
            <w:tcBorders>
              <w:top w:val="single" w:sz="4" w:space="0" w:color="000000"/>
              <w:left w:val="single" w:sz="4" w:space="0" w:color="000000"/>
              <w:bottom w:val="single" w:sz="4" w:space="0" w:color="000000"/>
            </w:tcBorders>
          </w:tcPr>
          <w:p w:rsidR="005A7E9F" w:rsidRDefault="004F2E36">
            <w:pPr>
              <w:pStyle w:val="PlainText"/>
              <w:snapToGrid w:val="0"/>
              <w:rPr>
                <w:rFonts w:ascii="Times New Roman" w:hAnsi="Times New Roman"/>
                <w:sz w:val="18"/>
              </w:rPr>
            </w:pPr>
            <w:r>
              <w:rPr>
                <w:rFonts w:ascii="Times New Roman" w:hAnsi="Times New Roman"/>
                <w:sz w:val="18"/>
              </w:rPr>
              <w:t>14</w:t>
            </w:r>
            <w:r w:rsidR="0088122E">
              <w:rPr>
                <w:rFonts w:ascii="Times New Roman" w:hAnsi="Times New Roman"/>
                <w:sz w:val="18"/>
              </w:rPr>
              <w:t xml:space="preserve">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Java Programming Language</w:t>
            </w:r>
          </w:p>
        </w:tc>
        <w:tc>
          <w:tcPr>
            <w:tcW w:w="2520" w:type="dxa"/>
            <w:tcBorders>
              <w:top w:val="single" w:sz="4" w:space="0" w:color="000000"/>
              <w:left w:val="single" w:sz="4" w:space="0" w:color="000000"/>
              <w:bottom w:val="single" w:sz="4" w:space="0" w:color="000000"/>
            </w:tcBorders>
          </w:tcPr>
          <w:p w:rsidR="005A7E9F" w:rsidRDefault="004F2E36">
            <w:pPr>
              <w:pStyle w:val="PlainText"/>
              <w:snapToGrid w:val="0"/>
              <w:rPr>
                <w:rFonts w:ascii="Times New Roman" w:hAnsi="Times New Roman"/>
                <w:sz w:val="18"/>
              </w:rPr>
            </w:pPr>
            <w:r>
              <w:rPr>
                <w:rFonts w:ascii="Times New Roman" w:hAnsi="Times New Roman"/>
                <w:sz w:val="18"/>
              </w:rPr>
              <w:t>5</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Pascal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Fortran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Perl Programming Language</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12</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E5007D">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Python Programming Language</w:t>
            </w:r>
          </w:p>
        </w:tc>
        <w:tc>
          <w:tcPr>
            <w:tcW w:w="2520" w:type="dxa"/>
            <w:tcBorders>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Years</w:t>
            </w:r>
          </w:p>
        </w:tc>
        <w:tc>
          <w:tcPr>
            <w:tcW w:w="2090" w:type="dxa"/>
            <w:tcBorders>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Icon/Idol Programming 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2 Years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Sed/Awk Scripting 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Lisp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Sparc Assembly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Hyper Text Markup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5 Years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OTHER</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Oracle Discoverer</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Oracle Administration</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bl>
    <w:p w:rsidR="005A7E9F" w:rsidRDefault="005A7E9F">
      <w:pPr>
        <w:pStyle w:val="resumetitles"/>
        <w:spacing w:line="362" w:lineRule="exact"/>
        <w:jc w:val="both"/>
      </w:pPr>
    </w:p>
    <w:p w:rsidR="005A7E9F" w:rsidRDefault="0088122E">
      <w:pPr>
        <w:pStyle w:val="resumetitles"/>
        <w:spacing w:line="362" w:lineRule="exact"/>
        <w:jc w:val="both"/>
        <w:rPr>
          <w:rFonts w:ascii="Times New Roman" w:hAnsi="Times New Roman"/>
          <w:sz w:val="22"/>
        </w:rPr>
      </w:pPr>
      <w:r>
        <w:rPr>
          <w:rFonts w:ascii="Times New Roman" w:hAnsi="Times New Roman"/>
          <w:sz w:val="22"/>
        </w:rPr>
        <w:t>SPECIFIC SKILLS</w:t>
      </w:r>
    </w:p>
    <w:p w:rsidR="005A7E9F" w:rsidRDefault="0088122E">
      <w:pPr>
        <w:tabs>
          <w:tab w:val="left" w:pos="1656"/>
          <w:tab w:val="left" w:pos="1980"/>
          <w:tab w:val="left" w:pos="10476"/>
        </w:tabs>
        <w:rPr>
          <w:rFonts w:ascii="Times New Roman" w:hAnsi="Times New Roman"/>
          <w:sz w:val="20"/>
          <w:szCs w:val="22"/>
        </w:rPr>
      </w:pPr>
      <w:r>
        <w:rPr>
          <w:rFonts w:ascii="Times New Roman" w:hAnsi="Times New Roman"/>
          <w:b/>
          <w:sz w:val="20"/>
          <w:szCs w:val="22"/>
        </w:rPr>
        <w:t>Networking</w:t>
      </w:r>
      <w:r>
        <w:rPr>
          <w:rFonts w:ascii="Times New Roman" w:hAnsi="Times New Roman"/>
          <w:sz w:val="20"/>
          <w:szCs w:val="22"/>
        </w:rPr>
        <w:t>:  TCP/IP, UDP/IP, DNS, SNMP, SMTP, NetBIOS, SMB, HTTP, RIP, OSPF, BGP, and ISDN Q931 Messaging</w:t>
      </w:r>
    </w:p>
    <w:p w:rsidR="005A7E9F" w:rsidRDefault="0088122E">
      <w:pPr>
        <w:pStyle w:val="Heading2"/>
        <w:tabs>
          <w:tab w:val="left" w:pos="0"/>
        </w:tabs>
        <w:rPr>
          <w:i w:val="0"/>
          <w:sz w:val="20"/>
          <w:szCs w:val="22"/>
        </w:rPr>
      </w:pPr>
      <w:r>
        <w:rPr>
          <w:b/>
          <w:i w:val="0"/>
          <w:sz w:val="20"/>
          <w:szCs w:val="22"/>
        </w:rPr>
        <w:t>Computer Security</w:t>
      </w:r>
      <w:r>
        <w:rPr>
          <w:i w:val="0"/>
          <w:sz w:val="20"/>
          <w:szCs w:val="22"/>
        </w:rPr>
        <w:t>:  Firewalls, Routers, Intrusion Detection Systems, Hacker Methods / Signatures, Virus reverse-engineering and analysis and prevention</w:t>
      </w:r>
    </w:p>
    <w:p w:rsidR="005A7E9F" w:rsidRDefault="005A7E9F"/>
    <w:p w:rsidR="005A7E9F" w:rsidRDefault="0088122E">
      <w:pPr>
        <w:pStyle w:val="resumetitles"/>
        <w:spacing w:line="362" w:lineRule="exact"/>
        <w:jc w:val="both"/>
        <w:rPr>
          <w:rFonts w:ascii="Times New Roman" w:hAnsi="Times New Roman"/>
          <w:sz w:val="22"/>
          <w:szCs w:val="22"/>
        </w:rPr>
      </w:pPr>
      <w:r>
        <w:rPr>
          <w:rFonts w:ascii="Times New Roman" w:hAnsi="Times New Roman"/>
          <w:sz w:val="22"/>
          <w:szCs w:val="22"/>
        </w:rPr>
        <w:t>SPECIFIC EXPERIENCE</w:t>
      </w:r>
    </w:p>
    <w:p w:rsidR="00B87407" w:rsidRDefault="00B87407" w:rsidP="00B87407">
      <w:pPr>
        <w:rPr>
          <w:rFonts w:ascii="Times New Roman" w:hAnsi="Times New Roman"/>
          <w:b/>
          <w:sz w:val="20"/>
          <w:szCs w:val="22"/>
        </w:rPr>
      </w:pPr>
      <w:r>
        <w:rPr>
          <w:rFonts w:ascii="Times New Roman" w:hAnsi="Times New Roman"/>
          <w:b/>
          <w:sz w:val="20"/>
          <w:szCs w:val="22"/>
        </w:rPr>
        <w:t>SRI International, Cyber Research Engineer (Jun 2014 – Present)</w:t>
      </w:r>
    </w:p>
    <w:p w:rsidR="00B87407" w:rsidRPr="0009611C" w:rsidRDefault="00B87407" w:rsidP="00B87407">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w:rsidR="00B87407" w:rsidRPr="000472CC" w:rsidRDefault="00B87407" w:rsidP="00B87407">
      <w:pPr>
        <w:rPr>
          <w:rFonts w:ascii="Times New Roman" w:hAnsi="Times New Roman"/>
          <w:sz w:val="20"/>
          <w:szCs w:val="22"/>
        </w:rPr>
      </w:pPr>
      <w:r w:rsidRPr="0009611C">
        <w:rPr>
          <w:rFonts w:ascii="Times New Roman" w:hAnsi="Times New Roman"/>
          <w:sz w:val="20"/>
          <w:szCs w:val="22"/>
        </w:rPr>
        <w:lastRenderedPageBreak/>
        <w:t xml:space="preserve">Mr. Chandler is responsible for the test plan, test report development, and test range design for </w:t>
      </w:r>
      <w:r w:rsidR="00B55354">
        <w:rPr>
          <w:rFonts w:ascii="Times New Roman" w:hAnsi="Times New Roman"/>
          <w:sz w:val="20"/>
        </w:rPr>
        <w:t>Contractor</w:t>
      </w:r>
      <w:r w:rsidRPr="0009611C">
        <w:rPr>
          <w:rFonts w:ascii="Times New Roman" w:hAnsi="Times New Roman"/>
          <w:sz w:val="20"/>
        </w:rPr>
        <w:t xml:space="preserve"> Test</w:t>
      </w:r>
      <w:r w:rsidR="00B55354">
        <w:rPr>
          <w:rFonts w:ascii="Times New Roman" w:hAnsi="Times New Roman"/>
          <w:sz w:val="20"/>
        </w:rPr>
        <w:t>ing</w:t>
      </w:r>
      <w:r w:rsidRPr="0009611C">
        <w:rPr>
          <w:rFonts w:ascii="Times New Roman" w:hAnsi="Times New Roman"/>
          <w:sz w:val="20"/>
        </w:rPr>
        <w:t xml:space="preserve"> of state-of-the-art Cyberspace</w:t>
      </w:r>
      <w:r>
        <w:rPr>
          <w:rFonts w:ascii="Times New Roman" w:hAnsi="Times New Roman"/>
          <w:sz w:val="20"/>
        </w:rPr>
        <w:t xml:space="preserve"> Operations (CO)</w:t>
      </w:r>
      <w:r w:rsidRPr="0009611C">
        <w:rPr>
          <w:rFonts w:ascii="Times New Roman" w:hAnsi="Times New Roman"/>
          <w:sz w:val="20"/>
        </w:rPr>
        <w:t xml:space="preserve"> Systems.  This work includes analyzing both Government requirements and </w:t>
      </w:r>
      <w:r>
        <w:rPr>
          <w:rFonts w:ascii="Times New Roman" w:hAnsi="Times New Roman"/>
          <w:sz w:val="20"/>
        </w:rPr>
        <w:t>CO</w:t>
      </w:r>
      <w:r w:rsidRPr="0009611C">
        <w:rPr>
          <w:rFonts w:ascii="Times New Roman" w:hAnsi="Times New Roman"/>
          <w:sz w:val="20"/>
        </w:rPr>
        <w:t xml:space="preserve"> System documents to produce </w:t>
      </w:r>
      <w:r w:rsidR="00B55354">
        <w:rPr>
          <w:rFonts w:ascii="Times New Roman" w:hAnsi="Times New Roman"/>
          <w:sz w:val="20"/>
        </w:rPr>
        <w:t xml:space="preserve">Test Objectives and Test Conditions </w:t>
      </w:r>
      <w:r w:rsidRPr="0009611C">
        <w:rPr>
          <w:rFonts w:ascii="Times New Roman" w:hAnsi="Times New Roman"/>
          <w:sz w:val="20"/>
        </w:rPr>
        <w:t>to be used as input into Government decisions for System acceptance.  He is also responsible for developing Cyberspace environments to be used during testing events.  As a</w:t>
      </w:r>
      <w:r w:rsidR="004F2E36">
        <w:rPr>
          <w:rFonts w:ascii="Times New Roman" w:hAnsi="Times New Roman"/>
          <w:sz w:val="20"/>
        </w:rPr>
        <w:t>n experienced</w:t>
      </w:r>
      <w:r w:rsidRPr="0009611C">
        <w:rPr>
          <w:rFonts w:ascii="Times New Roman" w:hAnsi="Times New Roman"/>
          <w:sz w:val="20"/>
        </w:rPr>
        <w:t xml:space="preserve"> system/network administrator, </w:t>
      </w:r>
      <w:r w:rsidRPr="0009611C">
        <w:rPr>
          <w:rFonts w:ascii="Times New Roman" w:hAnsi="Times New Roman"/>
          <w:sz w:val="20"/>
          <w:szCs w:val="22"/>
        </w:rPr>
        <w:t xml:space="preserve">Mr. Chandler is responsible for helping to maintain an internal administrative/office network.  This includes troubleshooting and maintaining network connections to all office/administrative computers and setting up new computers and </w:t>
      </w:r>
      <w:r w:rsidRPr="000472CC">
        <w:rPr>
          <w:rFonts w:ascii="Times New Roman" w:hAnsi="Times New Roman"/>
          <w:sz w:val="20"/>
          <w:szCs w:val="22"/>
        </w:rPr>
        <w:t>network connections.  He is also responsible for helping to maintain a test bed network.  This includes maintaining current network topology information</w:t>
      </w:r>
      <w:r w:rsidR="004F2E36">
        <w:rPr>
          <w:rFonts w:ascii="Times New Roman" w:hAnsi="Times New Roman"/>
          <w:sz w:val="20"/>
          <w:szCs w:val="22"/>
        </w:rPr>
        <w:t xml:space="preserve"> and </w:t>
      </w:r>
      <w:r w:rsidRPr="000472CC">
        <w:rPr>
          <w:rFonts w:ascii="Times New Roman" w:hAnsi="Times New Roman"/>
          <w:sz w:val="20"/>
          <w:szCs w:val="22"/>
        </w:rPr>
        <w:t>network reconfigurations for different tests.</w:t>
      </w:r>
    </w:p>
    <w:p w:rsidR="00B87407" w:rsidRDefault="00B87407" w:rsidP="00B87407">
      <w:pPr>
        <w:rPr>
          <w:rFonts w:ascii="Times New Roman" w:hAnsi="Times New Roman"/>
          <w:b/>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Mr. Chandler has knowledge of C, C++, Perl, and Java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 Servers.  He has extensive knowledge with the use of the Windows Registry for configuration and security purposes.</w:t>
      </w:r>
    </w:p>
    <w:p w:rsidR="00B87407" w:rsidRDefault="00B87407">
      <w:pPr>
        <w:rPr>
          <w:rFonts w:ascii="Times New Roman" w:hAnsi="Times New Roman"/>
          <w:b/>
          <w:sz w:val="20"/>
          <w:szCs w:val="22"/>
        </w:rPr>
      </w:pPr>
    </w:p>
    <w:p w:rsidR="005A7E9F" w:rsidRDefault="0088122E">
      <w:pPr>
        <w:rPr>
          <w:rFonts w:ascii="Times New Roman" w:hAnsi="Times New Roman"/>
          <w:b/>
          <w:sz w:val="20"/>
          <w:szCs w:val="22"/>
        </w:rPr>
      </w:pPr>
      <w:r>
        <w:rPr>
          <w:rFonts w:ascii="Times New Roman" w:hAnsi="Times New Roman"/>
          <w:b/>
          <w:sz w:val="20"/>
          <w:szCs w:val="22"/>
        </w:rPr>
        <w:t xml:space="preserve">TASC, Test Engineer (Sep 2000 – </w:t>
      </w:r>
      <w:r w:rsidR="00B87407">
        <w:rPr>
          <w:rFonts w:ascii="Times New Roman" w:hAnsi="Times New Roman"/>
          <w:b/>
          <w:sz w:val="20"/>
          <w:szCs w:val="22"/>
        </w:rPr>
        <w:t>Jun 2014</w:t>
      </w:r>
      <w:r>
        <w:rPr>
          <w:rFonts w:ascii="Times New Roman" w:hAnsi="Times New Roman"/>
          <w:b/>
          <w:sz w:val="20"/>
          <w:szCs w:val="22"/>
        </w:rPr>
        <w:t>)</w:t>
      </w:r>
    </w:p>
    <w:p w:rsidR="005A7E9F" w:rsidRPr="0009611C" w:rsidRDefault="0088122E">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w:rsidR="005A7E9F" w:rsidRPr="000472CC" w:rsidRDefault="0088122E">
      <w:pPr>
        <w:rPr>
          <w:rFonts w:ascii="Times New Roman" w:hAnsi="Times New Roman"/>
          <w:sz w:val="20"/>
          <w:szCs w:val="22"/>
        </w:rPr>
      </w:pPr>
      <w:r w:rsidRPr="0009611C">
        <w:rPr>
          <w:rFonts w:ascii="Times New Roman" w:hAnsi="Times New Roman"/>
          <w:sz w:val="20"/>
          <w:szCs w:val="22"/>
        </w:rPr>
        <w:t>Mr. Chandler i</w:t>
      </w:r>
      <w:r w:rsidR="0009611C" w:rsidRPr="0009611C">
        <w:rPr>
          <w:rFonts w:ascii="Times New Roman" w:hAnsi="Times New Roman"/>
          <w:sz w:val="20"/>
          <w:szCs w:val="22"/>
        </w:rPr>
        <w:t xml:space="preserve">s responsible for the test plan, </w:t>
      </w:r>
      <w:r w:rsidRPr="0009611C">
        <w:rPr>
          <w:rFonts w:ascii="Times New Roman" w:hAnsi="Times New Roman"/>
          <w:sz w:val="20"/>
          <w:szCs w:val="22"/>
        </w:rPr>
        <w:t>test report development</w:t>
      </w:r>
      <w:r w:rsidR="0009611C" w:rsidRPr="0009611C">
        <w:rPr>
          <w:rFonts w:ascii="Times New Roman" w:hAnsi="Times New Roman"/>
          <w:sz w:val="20"/>
          <w:szCs w:val="22"/>
        </w:rPr>
        <w:t>, and test range design</w:t>
      </w:r>
      <w:r w:rsidRPr="0009611C">
        <w:rPr>
          <w:rFonts w:ascii="Times New Roman" w:hAnsi="Times New Roman"/>
          <w:sz w:val="20"/>
          <w:szCs w:val="22"/>
        </w:rPr>
        <w:t xml:space="preserve"> for </w:t>
      </w:r>
      <w:r w:rsidRPr="0009611C">
        <w:rPr>
          <w:rFonts w:ascii="Times New Roman" w:hAnsi="Times New Roman"/>
          <w:sz w:val="20"/>
        </w:rPr>
        <w:t xml:space="preserve">Developmental Test and Evaluation (DT&amp;E) of state-of-the-art </w:t>
      </w:r>
      <w:r w:rsidR="0009611C" w:rsidRPr="0009611C">
        <w:rPr>
          <w:rFonts w:ascii="Times New Roman" w:hAnsi="Times New Roman"/>
          <w:sz w:val="20"/>
        </w:rPr>
        <w:t>Cyberspace</w:t>
      </w:r>
      <w:r w:rsidR="0009611C">
        <w:rPr>
          <w:rFonts w:ascii="Times New Roman" w:hAnsi="Times New Roman"/>
          <w:sz w:val="20"/>
        </w:rPr>
        <w:t xml:space="preserve"> Operations (CO)</w:t>
      </w:r>
      <w:r w:rsidRPr="0009611C">
        <w:rPr>
          <w:rFonts w:ascii="Times New Roman" w:hAnsi="Times New Roman"/>
          <w:sz w:val="20"/>
        </w:rPr>
        <w:t xml:space="preserve"> Systems.  This work includes analyzing both Government requirements and </w:t>
      </w:r>
      <w:r w:rsidR="0009611C">
        <w:rPr>
          <w:rFonts w:ascii="Times New Roman" w:hAnsi="Times New Roman"/>
          <w:sz w:val="20"/>
        </w:rPr>
        <w:t>CO</w:t>
      </w:r>
      <w:r w:rsidRPr="0009611C">
        <w:rPr>
          <w:rFonts w:ascii="Times New Roman" w:hAnsi="Times New Roman"/>
          <w:sz w:val="20"/>
        </w:rPr>
        <w:t xml:space="preserve"> System documents to produce Measures of Effectiveness and Measures of Performance to be used as input into Government decisions for System acceptance.  He is also responsible for developing </w:t>
      </w:r>
      <w:r w:rsidR="0009611C" w:rsidRPr="0009611C">
        <w:rPr>
          <w:rFonts w:ascii="Times New Roman" w:hAnsi="Times New Roman"/>
          <w:sz w:val="20"/>
        </w:rPr>
        <w:t>Cyberspace</w:t>
      </w:r>
      <w:r w:rsidRPr="0009611C">
        <w:rPr>
          <w:rFonts w:ascii="Times New Roman" w:hAnsi="Times New Roman"/>
          <w:sz w:val="20"/>
        </w:rPr>
        <w:t xml:space="preserve"> environments to be used during testing events.  As a previous system/network administrator, </w:t>
      </w:r>
      <w:r w:rsidRPr="0009611C">
        <w:rPr>
          <w:rFonts w:ascii="Times New Roman" w:hAnsi="Times New Roman"/>
          <w:sz w:val="20"/>
          <w:szCs w:val="22"/>
        </w:rPr>
        <w:t xml:space="preserve">Mr. Chandler is responsible for helping to maintain an internal administrative/office network.  This includes troubleshooting and maintaining network connections to all office/administrative computers and setting up new computers and </w:t>
      </w:r>
      <w:r w:rsidRPr="000472CC">
        <w:rPr>
          <w:rFonts w:ascii="Times New Roman" w:hAnsi="Times New Roman"/>
          <w:sz w:val="20"/>
          <w:szCs w:val="22"/>
        </w:rPr>
        <w:t>network connections.  He is also responsible for helping to maintain a test bed network.  This includes maintaining current network topology information, network reconfigurations for different tests, and maintaining over 20 routers that make up the test bed network.</w:t>
      </w:r>
    </w:p>
    <w:p w:rsidR="005A7E9F" w:rsidRPr="000472CC" w:rsidRDefault="0088122E">
      <w:pPr>
        <w:jc w:val="both"/>
        <w:rPr>
          <w:rFonts w:ascii="Times New Roman" w:hAnsi="Times New Roman"/>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 xml:space="preserve">Mr. Chandler has knowledge of C, C++, Perl, and Java and he has knowledge of Unix, Linux, and Windows </w:t>
      </w:r>
      <w:r w:rsidR="000472CC" w:rsidRPr="000472CC">
        <w:rPr>
          <w:rFonts w:ascii="Times New Roman" w:hAnsi="Times New Roman"/>
          <w:sz w:val="20"/>
          <w:szCs w:val="22"/>
        </w:rPr>
        <w:t>operating systems</w:t>
      </w:r>
      <w:r w:rsidRPr="000472CC">
        <w:rPr>
          <w:rFonts w:ascii="Times New Roman" w:hAnsi="Times New Roman"/>
          <w:sz w:val="20"/>
          <w:szCs w:val="22"/>
        </w:rPr>
        <w:t xml:space="preserve">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WindowsNT 4.0 Servers to serve as DNS servers.  He has extensive knowledge with the use of the Windows Registry for configuration and security purposes.</w:t>
      </w:r>
    </w:p>
    <w:p w:rsidR="005A7E9F" w:rsidRPr="000472CC" w:rsidRDefault="005A7E9F">
      <w:pPr>
        <w:pStyle w:val="resumetitles"/>
        <w:spacing w:line="240" w:lineRule="auto"/>
        <w:jc w:val="both"/>
        <w:rPr>
          <w:rFonts w:ascii="Times New Roman" w:hAnsi="Times New Roman"/>
          <w:b w:val="0"/>
          <w:sz w:val="22"/>
          <w:szCs w:val="22"/>
        </w:rPr>
      </w:pPr>
    </w:p>
    <w:p w:rsidR="005A7E9F" w:rsidRPr="000472CC" w:rsidRDefault="0088122E">
      <w:pPr>
        <w:rPr>
          <w:rFonts w:ascii="Times New Roman" w:hAnsi="Times New Roman"/>
          <w:b/>
          <w:sz w:val="20"/>
          <w:szCs w:val="22"/>
        </w:rPr>
      </w:pPr>
      <w:r w:rsidRPr="000472CC">
        <w:rPr>
          <w:rFonts w:ascii="Times New Roman" w:hAnsi="Times New Roman"/>
          <w:b/>
          <w:sz w:val="20"/>
          <w:szCs w:val="22"/>
        </w:rPr>
        <w:t>Computer Science Corporation, Associate Member of the Technical Staff (Jan 1999 to Aug 2000)</w:t>
      </w:r>
    </w:p>
    <w:p w:rsidR="005A7E9F" w:rsidRPr="000472CC" w:rsidRDefault="0088122E">
      <w:pPr>
        <w:rPr>
          <w:rFonts w:ascii="Times New Roman" w:hAnsi="Times New Roman"/>
          <w:vanish/>
          <w:sz w:val="22"/>
          <w:szCs w:val="22"/>
        </w:rPr>
      </w:pPr>
      <w:r w:rsidRPr="000472CC">
        <w:rPr>
          <w:rFonts w:ascii="Times New Roman" w:hAnsi="Times New Roman"/>
          <w:b/>
          <w:sz w:val="20"/>
          <w:szCs w:val="22"/>
        </w:rPr>
        <w:t>Duties/Responsibilities:</w:t>
      </w:r>
      <w:r w:rsidRPr="000472CC">
        <w:rPr>
          <w:rFonts w:ascii="Times New Roman" w:hAnsi="Times New Roman"/>
          <w:sz w:val="22"/>
          <w:szCs w:val="22"/>
        </w:rPr>
        <w:t xml:space="preserve">  </w:t>
      </w:r>
      <w:r w:rsidRPr="000472CC">
        <w:rPr>
          <w:rFonts w:ascii="Times New Roman" w:hAnsi="Times New Roman"/>
          <w:vanish/>
          <w:sz w:val="22"/>
          <w:szCs w:val="22"/>
        </w:rPr>
        <w:t xml:space="preserve"> </w:t>
      </w:r>
    </w:p>
    <w:p w:rsidR="0088122E" w:rsidRDefault="0088122E">
      <w:pPr>
        <w:pStyle w:val="BodyText3"/>
      </w:pPr>
      <w:r w:rsidRPr="000472CC">
        <w:rPr>
          <w:szCs w:val="22"/>
        </w:rPr>
        <w:t>Mr. Chandler is responsible for verifying vulnerabilities in operating systems and applications. He works extensively with Windows NT, Unix, and Linux.  His knowledge of several networking protocols has aided in the research and development of vulnerability tools.  Mr. Chandler has extensive knowledge and skill</w:t>
      </w:r>
      <w:r>
        <w:rPr>
          <w:szCs w:val="22"/>
        </w:rPr>
        <w:t xml:space="preserve"> in programming using C, C++, and Java.  He developed several detection tools for the Air Force including a FrontPage Extension detector tool, BO2K detector tool, and detection tools for several Distributed Denial of Service programs.  Mr. Chandler was also responsible for maintaining an inventory of the software used by the Infosec team.  He was responsible for performing network administration duties for the Infosec testing lab.  This included the use of several administration tools to include nmap, netcat, nbtstat, nestat, traceroute, as well as the maintenance necessary to ensure network integrity through consistent policing/repair/creation of a high variety of lines and cables.  His duties included the </w:t>
      </w:r>
      <w:r>
        <w:rPr>
          <w:szCs w:val="22"/>
        </w:rPr>
        <w:lastRenderedPageBreak/>
        <w:t>installation of several OS’s (WindowsNT/2000 Server and Workstation, Windows98, and Red Hat Linux versions 5.0 thru 6.2), configuration of the target computers for network connectivity using TCP/IP as the transport protocol, configuration of a Cisco 3600 series router to route for various separate sub-nets, the use of custom cabling, and the installation &amp; use of packet sniffers.  In addition, Mr. Chandler is responsible for the installation, testing, and experimentation of various anti-virus software including Norton and McAfee Desktop/Groupware Anti-Virus scanners.</w:t>
      </w:r>
    </w:p>
    <w:sectPr w:rsidR="0088122E" w:rsidSect="005A7E9F">
      <w:headerReference w:type="even" r:id="rId9"/>
      <w:headerReference w:type="default" r:id="rId10"/>
      <w:headerReference w:type="first" r:id="rId11"/>
      <w:footnotePr>
        <w:pos w:val="beneathText"/>
      </w:footnotePr>
      <w:type w:val="continuous"/>
      <w:pgSz w:w="12240" w:h="15840"/>
      <w:pgMar w:top="1008" w:right="1008" w:bottom="1008" w:left="1728"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40D" w:rsidRDefault="00D4140D">
      <w:r>
        <w:separator/>
      </w:r>
    </w:p>
  </w:endnote>
  <w:endnote w:type="continuationSeparator" w:id="0">
    <w:p w:rsidR="00D4140D" w:rsidRDefault="00D41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40D" w:rsidRDefault="00D4140D">
      <w:r>
        <w:separator/>
      </w:r>
    </w:p>
  </w:footnote>
  <w:footnote w:type="continuationSeparator" w:id="0">
    <w:p w:rsidR="00D4140D" w:rsidRDefault="00D41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88122E">
    <w:pPr>
      <w:pStyle w:val="Heading4"/>
    </w:pPr>
    <w:r>
      <w:t>Patrick L. Chandler</w:t>
    </w:r>
  </w:p>
  <w:p w:rsidR="005A7E9F" w:rsidRDefault="0088122E">
    <w:pPr>
      <w:pStyle w:val="Header"/>
      <w:jc w:val="right"/>
    </w:pPr>
    <w:r>
      <w:rPr>
        <w:rFonts w:ascii="Times New Roman" w:hAnsi="Times New Roman"/>
      </w:rPr>
      <w:t xml:space="preserve">Page </w:t>
    </w:r>
    <w:r w:rsidR="003B3C01">
      <w:rPr>
        <w:rStyle w:val="PageNumber"/>
      </w:rPr>
      <w:fldChar w:fldCharType="begin"/>
    </w:r>
    <w:r>
      <w:rPr>
        <w:rStyle w:val="PageNumber"/>
      </w:rPr>
      <w:instrText xml:space="preserve"> PAGE </w:instrText>
    </w:r>
    <w:r w:rsidR="003B3C01">
      <w:rPr>
        <w:rStyle w:val="PageNumber"/>
      </w:rPr>
      <w:fldChar w:fldCharType="separate"/>
    </w:r>
    <w:r>
      <w:rPr>
        <w:rStyle w:val="PageNumber"/>
      </w:rPr>
      <w:t>3</w:t>
    </w:r>
    <w:r w:rsidR="003B3C01">
      <w:rPr>
        <w:rStyle w:val="PageNumber"/>
      </w:rPr>
      <w:fldChar w:fldCharType="end"/>
    </w:r>
  </w:p>
  <w:p w:rsidR="005A7E9F" w:rsidRDefault="005A7E9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88122E">
    <w:pPr>
      <w:pStyle w:val="Heading3"/>
      <w:tabs>
        <w:tab w:val="left" w:pos="0"/>
      </w:tabs>
      <w:rPr>
        <w:rFonts w:ascii="Times New Roman" w:hAnsi="Times New Roman"/>
        <w:b w:val="0"/>
        <w:sz w:val="20"/>
      </w:rPr>
    </w:pPr>
    <w:r>
      <w:rPr>
        <w:rFonts w:ascii="Times New Roman" w:hAnsi="Times New Roman"/>
      </w:rPr>
      <w:t>Patrick L. Chandler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val="0"/>
        <w:sz w:val="20"/>
      </w:rPr>
      <w:t>3927 Angel Trumpet</w:t>
    </w:r>
  </w:p>
  <w:p w:rsidR="005A7E9F" w:rsidRDefault="0088122E">
    <w:pPr>
      <w:rPr>
        <w:rFonts w:ascii="Times New Roman" w:hAnsi="Times New Roman"/>
        <w:sz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sz w:val="20"/>
      </w:rPr>
      <w:t>San Antonio, TX 78259</w:t>
    </w:r>
  </w:p>
  <w:p w:rsidR="005A7E9F" w:rsidRDefault="00D966B1">
    <w:pPr>
      <w:pStyle w:val="Header"/>
      <w:tabs>
        <w:tab w:val="clear" w:pos="8640"/>
        <w:tab w:val="right" w:pos="9270"/>
      </w:tabs>
      <w:rPr>
        <w:rFonts w:ascii="Times New Roman" w:hAnsi="Times New Roman"/>
        <w:sz w:val="20"/>
      </w:rPr>
    </w:pPr>
    <w:r>
      <w:rPr>
        <w:rFonts w:ascii="Times New Roman" w:hAnsi="Times New Roman"/>
        <w:b/>
      </w:rPr>
      <w:t>Network/</w:t>
    </w:r>
    <w:r w:rsidR="0088122E">
      <w:rPr>
        <w:rFonts w:ascii="Times New Roman" w:hAnsi="Times New Roman"/>
        <w:b/>
      </w:rPr>
      <w:t>Test Engineer</w:t>
    </w:r>
    <w:r w:rsidR="0088122E">
      <w:rPr>
        <w:rFonts w:ascii="Times New Roman" w:hAnsi="Times New Roman"/>
        <w:b/>
      </w:rPr>
      <w:tab/>
      <w:t xml:space="preserve"> </w:t>
    </w:r>
    <w:r w:rsidR="0088122E">
      <w:rPr>
        <w:rFonts w:ascii="Times New Roman" w:hAnsi="Times New Roman"/>
        <w:b/>
      </w:rPr>
      <w:tab/>
    </w:r>
    <w:r w:rsidR="0088122E">
      <w:rPr>
        <w:rFonts w:ascii="Times New Roman" w:hAnsi="Times New Roman"/>
        <w:sz w:val="20"/>
      </w:rPr>
      <w:t>210-499-4380</w:t>
    </w:r>
  </w:p>
  <w:p w:rsidR="005A7E9F" w:rsidRDefault="00D4140D">
    <w:pPr>
      <w:pStyle w:val="Header"/>
      <w:tabs>
        <w:tab w:val="clear" w:pos="8640"/>
        <w:tab w:val="right" w:pos="9270"/>
      </w:tabs>
      <w:jc w:val="right"/>
    </w:pPr>
    <w:hyperlink r:id="rId1" w:history="1">
      <w:r w:rsidR="00D966B1" w:rsidRPr="004A631D">
        <w:rPr>
          <w:rStyle w:val="Hyperlink"/>
        </w:rPr>
        <w:t>plchandler74@gmail.com</w:t>
      </w:r>
    </w:hyperlink>
  </w:p>
  <w:p w:rsidR="00D966B1" w:rsidRDefault="00D4140D">
    <w:pPr>
      <w:pStyle w:val="Header"/>
      <w:tabs>
        <w:tab w:val="clear" w:pos="8640"/>
        <w:tab w:val="right" w:pos="9270"/>
      </w:tabs>
      <w:jc w:val="right"/>
    </w:pPr>
    <w:hyperlink r:id="rId2" w:history="1">
      <w:r w:rsidR="00D966B1" w:rsidRPr="004A631D">
        <w:rPr>
          <w:rStyle w:val="Hyperlink"/>
        </w:rPr>
        <w:t>patrick.chandler@sri.com</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5A7E9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5A7E9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5A7E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i w:val="0"/>
        <w:sz w:val="24"/>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E1"/>
    <w:rsid w:val="000472CC"/>
    <w:rsid w:val="00085B2A"/>
    <w:rsid w:val="0009611C"/>
    <w:rsid w:val="001A53D8"/>
    <w:rsid w:val="001A6528"/>
    <w:rsid w:val="00203BC7"/>
    <w:rsid w:val="00212F5C"/>
    <w:rsid w:val="00367F1D"/>
    <w:rsid w:val="00396B45"/>
    <w:rsid w:val="003A5EE4"/>
    <w:rsid w:val="003B3C01"/>
    <w:rsid w:val="00493FE1"/>
    <w:rsid w:val="004B516F"/>
    <w:rsid w:val="004F2E36"/>
    <w:rsid w:val="004F3BEE"/>
    <w:rsid w:val="005607E6"/>
    <w:rsid w:val="005A7E9F"/>
    <w:rsid w:val="00771FE4"/>
    <w:rsid w:val="007C799A"/>
    <w:rsid w:val="0088122E"/>
    <w:rsid w:val="00957C43"/>
    <w:rsid w:val="00B075BB"/>
    <w:rsid w:val="00B55354"/>
    <w:rsid w:val="00B87407"/>
    <w:rsid w:val="00B9641A"/>
    <w:rsid w:val="00BB044E"/>
    <w:rsid w:val="00D413B7"/>
    <w:rsid w:val="00D4140D"/>
    <w:rsid w:val="00D443E0"/>
    <w:rsid w:val="00D77E79"/>
    <w:rsid w:val="00D966B1"/>
    <w:rsid w:val="00E41B2C"/>
    <w:rsid w:val="00E5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DCD3A-ECE9-4AC4-B5C5-DBFEF2A1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E9F"/>
    <w:rPr>
      <w:rFonts w:ascii="Times" w:hAnsi="Times"/>
      <w:sz w:val="24"/>
      <w:lang w:eastAsia="ar-SA"/>
    </w:rPr>
  </w:style>
  <w:style w:type="paragraph" w:styleId="Heading1">
    <w:name w:val="heading 1"/>
    <w:basedOn w:val="Normal"/>
    <w:next w:val="Normal"/>
    <w:qFormat/>
    <w:rsid w:val="005A7E9F"/>
    <w:pPr>
      <w:keepNext/>
      <w:tabs>
        <w:tab w:val="num" w:pos="0"/>
      </w:tabs>
      <w:outlineLvl w:val="0"/>
    </w:pPr>
    <w:rPr>
      <w:rFonts w:ascii="Times New Roman" w:hAnsi="Times New Roman"/>
      <w:i/>
    </w:rPr>
  </w:style>
  <w:style w:type="paragraph" w:styleId="Heading2">
    <w:name w:val="heading 2"/>
    <w:basedOn w:val="Normal"/>
    <w:next w:val="Normal"/>
    <w:qFormat/>
    <w:rsid w:val="005A7E9F"/>
    <w:pPr>
      <w:keepNext/>
      <w:tabs>
        <w:tab w:val="num" w:pos="0"/>
      </w:tabs>
      <w:outlineLvl w:val="1"/>
    </w:pPr>
    <w:rPr>
      <w:rFonts w:ascii="Times New Roman" w:hAnsi="Times New Roman"/>
      <w:i/>
    </w:rPr>
  </w:style>
  <w:style w:type="paragraph" w:styleId="Heading3">
    <w:name w:val="heading 3"/>
    <w:basedOn w:val="Normal"/>
    <w:next w:val="Normal"/>
    <w:qFormat/>
    <w:rsid w:val="005A7E9F"/>
    <w:pPr>
      <w:keepNext/>
      <w:tabs>
        <w:tab w:val="num" w:pos="0"/>
      </w:tabs>
      <w:spacing w:line="362" w:lineRule="exact"/>
      <w:outlineLvl w:val="2"/>
    </w:pPr>
    <w:rPr>
      <w:rFonts w:ascii="Arial" w:hAnsi="Arial"/>
      <w:b/>
      <w:sz w:val="28"/>
    </w:rPr>
  </w:style>
  <w:style w:type="paragraph" w:styleId="Heading4">
    <w:name w:val="heading 4"/>
    <w:basedOn w:val="Normal"/>
    <w:next w:val="Normal"/>
    <w:qFormat/>
    <w:rsid w:val="005A7E9F"/>
    <w:pPr>
      <w:keepNext/>
      <w:tabs>
        <w:tab w:val="left" w:pos="360"/>
      </w:tabs>
      <w:spacing w:line="362" w:lineRule="exact"/>
      <w:jc w:val="right"/>
      <w:outlineLvl w:val="3"/>
    </w:pPr>
    <w:rPr>
      <w:rFonts w:ascii="Times New Roman" w:hAnsi="Times New Roman"/>
      <w:b/>
      <w:sz w:val="28"/>
    </w:rPr>
  </w:style>
  <w:style w:type="paragraph" w:styleId="Heading5">
    <w:name w:val="heading 5"/>
    <w:basedOn w:val="Normal"/>
    <w:next w:val="Normal"/>
    <w:qFormat/>
    <w:rsid w:val="005A7E9F"/>
    <w:pPr>
      <w:keepNext/>
      <w:tabs>
        <w:tab w:val="num" w:pos="0"/>
      </w:tabs>
      <w:jc w:val="both"/>
      <w:outlineLvl w:val="4"/>
    </w:pPr>
    <w:rPr>
      <w:i/>
    </w:rPr>
  </w:style>
  <w:style w:type="paragraph" w:styleId="Heading6">
    <w:name w:val="heading 6"/>
    <w:basedOn w:val="Normal"/>
    <w:next w:val="Normal"/>
    <w:qFormat/>
    <w:rsid w:val="005A7E9F"/>
    <w:pPr>
      <w:keepNext/>
      <w:tabs>
        <w:tab w:val="num" w:pos="0"/>
        <w:tab w:val="left" w:pos="360"/>
      </w:tabs>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A7E9F"/>
    <w:rPr>
      <w:rFonts w:ascii="Symbol" w:hAnsi="Symbol"/>
    </w:rPr>
  </w:style>
  <w:style w:type="character" w:customStyle="1" w:styleId="WW8Num3z0">
    <w:name w:val="WW8Num3z0"/>
    <w:rsid w:val="005A7E9F"/>
    <w:rPr>
      <w:rFonts w:ascii="Symbol" w:hAnsi="Symbol"/>
    </w:rPr>
  </w:style>
  <w:style w:type="character" w:customStyle="1" w:styleId="WW8Num4z0">
    <w:name w:val="WW8Num4z0"/>
    <w:rsid w:val="005A7E9F"/>
    <w:rPr>
      <w:rFonts w:ascii="Symbol" w:hAnsi="Symbol"/>
      <w:b w:val="0"/>
      <w:i w:val="0"/>
      <w:sz w:val="24"/>
      <w:u w:val="none"/>
    </w:rPr>
  </w:style>
  <w:style w:type="character" w:customStyle="1" w:styleId="Absatz-Standardschriftart">
    <w:name w:val="Absatz-Standardschriftart"/>
    <w:rsid w:val="005A7E9F"/>
  </w:style>
  <w:style w:type="character" w:customStyle="1" w:styleId="WW8Num3z1">
    <w:name w:val="WW8Num3z1"/>
    <w:rsid w:val="005A7E9F"/>
    <w:rPr>
      <w:rFonts w:ascii="Courier New" w:hAnsi="Courier New"/>
    </w:rPr>
  </w:style>
  <w:style w:type="character" w:customStyle="1" w:styleId="WW8Num3z2">
    <w:name w:val="WW8Num3z2"/>
    <w:rsid w:val="005A7E9F"/>
    <w:rPr>
      <w:rFonts w:ascii="Wingdings" w:hAnsi="Wingdings"/>
    </w:rPr>
  </w:style>
  <w:style w:type="character" w:customStyle="1" w:styleId="WW8Num5z0">
    <w:name w:val="WW8Num5z0"/>
    <w:rsid w:val="005A7E9F"/>
    <w:rPr>
      <w:rFonts w:ascii="Wingdings" w:hAnsi="Wingdings"/>
      <w:sz w:val="20"/>
    </w:rPr>
  </w:style>
  <w:style w:type="character" w:customStyle="1" w:styleId="WW8Num6z0">
    <w:name w:val="WW8Num6z0"/>
    <w:rsid w:val="005A7E9F"/>
    <w:rPr>
      <w:rFonts w:ascii="Symbol" w:hAnsi="Symbol"/>
    </w:rPr>
  </w:style>
  <w:style w:type="character" w:customStyle="1" w:styleId="WW8Num7z0">
    <w:name w:val="WW8Num7z0"/>
    <w:rsid w:val="005A7E9F"/>
    <w:rPr>
      <w:rFonts w:ascii="Symbol" w:hAnsi="Symbol"/>
    </w:rPr>
  </w:style>
  <w:style w:type="character" w:customStyle="1" w:styleId="WW8Num8z0">
    <w:name w:val="WW8Num8z0"/>
    <w:rsid w:val="005A7E9F"/>
    <w:rPr>
      <w:rFonts w:ascii="Symbol" w:hAnsi="Symbol"/>
      <w:color w:val="000000"/>
      <w:sz w:val="18"/>
    </w:rPr>
  </w:style>
  <w:style w:type="character" w:customStyle="1" w:styleId="WW8Num9z0">
    <w:name w:val="WW8Num9z0"/>
    <w:rsid w:val="005A7E9F"/>
    <w:rPr>
      <w:rFonts w:ascii="Symbol" w:hAnsi="Symbol"/>
      <w:color w:val="000000"/>
    </w:rPr>
  </w:style>
  <w:style w:type="character" w:customStyle="1" w:styleId="WW8Num10z0">
    <w:name w:val="WW8Num10z0"/>
    <w:rsid w:val="005A7E9F"/>
    <w:rPr>
      <w:rFonts w:ascii="Wingdings" w:hAnsi="Wingdings"/>
      <w:sz w:val="20"/>
    </w:rPr>
  </w:style>
  <w:style w:type="character" w:customStyle="1" w:styleId="WW8Num11z0">
    <w:name w:val="WW8Num11z0"/>
    <w:rsid w:val="005A7E9F"/>
    <w:rPr>
      <w:rFonts w:ascii="Symbol" w:hAnsi="Symbol"/>
      <w:color w:val="000000"/>
    </w:rPr>
  </w:style>
  <w:style w:type="character" w:customStyle="1" w:styleId="WW8Num12z0">
    <w:name w:val="WW8Num12z0"/>
    <w:rsid w:val="005A7E9F"/>
    <w:rPr>
      <w:rFonts w:ascii="Symbol" w:hAnsi="Symbol"/>
      <w:color w:val="000000"/>
    </w:rPr>
  </w:style>
  <w:style w:type="character" w:customStyle="1" w:styleId="WW8Num13z0">
    <w:name w:val="WW8Num13z0"/>
    <w:rsid w:val="005A7E9F"/>
    <w:rPr>
      <w:rFonts w:ascii="Symbol" w:hAnsi="Symbol"/>
    </w:rPr>
  </w:style>
  <w:style w:type="character" w:customStyle="1" w:styleId="WW8Num14z0">
    <w:name w:val="WW8Num14z0"/>
    <w:rsid w:val="005A7E9F"/>
    <w:rPr>
      <w:rFonts w:ascii="Symbol" w:hAnsi="Symbol"/>
    </w:rPr>
  </w:style>
  <w:style w:type="character" w:customStyle="1" w:styleId="WW8Num15z0">
    <w:name w:val="WW8Num15z0"/>
    <w:rsid w:val="005A7E9F"/>
    <w:rPr>
      <w:rFonts w:ascii="Symbol" w:hAnsi="Symbol"/>
    </w:rPr>
  </w:style>
  <w:style w:type="character" w:customStyle="1" w:styleId="WW8Num16z0">
    <w:name w:val="WW8Num16z0"/>
    <w:rsid w:val="005A7E9F"/>
    <w:rPr>
      <w:rFonts w:ascii="Symbol" w:hAnsi="Symbol"/>
    </w:rPr>
  </w:style>
  <w:style w:type="character" w:customStyle="1" w:styleId="WW8Num17z0">
    <w:name w:val="WW8Num17z0"/>
    <w:rsid w:val="005A7E9F"/>
    <w:rPr>
      <w:rFonts w:ascii="Symbol" w:hAnsi="Symbol"/>
    </w:rPr>
  </w:style>
  <w:style w:type="character" w:customStyle="1" w:styleId="WW8Num18z0">
    <w:name w:val="WW8Num18z0"/>
    <w:rsid w:val="005A7E9F"/>
    <w:rPr>
      <w:rFonts w:ascii="Symbol" w:hAnsi="Symbol"/>
    </w:rPr>
  </w:style>
  <w:style w:type="character" w:customStyle="1" w:styleId="WW8Num18z1">
    <w:name w:val="WW8Num18z1"/>
    <w:rsid w:val="005A7E9F"/>
    <w:rPr>
      <w:rFonts w:ascii="Courier New" w:hAnsi="Courier New" w:cs="Courier New"/>
    </w:rPr>
  </w:style>
  <w:style w:type="character" w:customStyle="1" w:styleId="WW8Num18z2">
    <w:name w:val="WW8Num18z2"/>
    <w:rsid w:val="005A7E9F"/>
    <w:rPr>
      <w:rFonts w:ascii="Wingdings" w:hAnsi="Wingdings"/>
    </w:rPr>
  </w:style>
  <w:style w:type="character" w:customStyle="1" w:styleId="WW8Num19z0">
    <w:name w:val="WW8Num19z0"/>
    <w:rsid w:val="005A7E9F"/>
    <w:rPr>
      <w:rFonts w:ascii="Symbol" w:hAnsi="Symbol"/>
    </w:rPr>
  </w:style>
  <w:style w:type="character" w:customStyle="1" w:styleId="WW8Num20z0">
    <w:name w:val="WW8Num20z0"/>
    <w:rsid w:val="005A7E9F"/>
    <w:rPr>
      <w:rFonts w:ascii="Symbol" w:hAnsi="Symbol"/>
    </w:rPr>
  </w:style>
  <w:style w:type="character" w:customStyle="1" w:styleId="WW8Num21z0">
    <w:name w:val="WW8Num21z0"/>
    <w:rsid w:val="005A7E9F"/>
    <w:rPr>
      <w:rFonts w:ascii="Symbol" w:hAnsi="Symbol"/>
    </w:rPr>
  </w:style>
  <w:style w:type="character" w:customStyle="1" w:styleId="WW8NumSt1z0">
    <w:name w:val="WW8NumSt1z0"/>
    <w:rsid w:val="005A7E9F"/>
    <w:rPr>
      <w:rFonts w:ascii="Symbol" w:hAnsi="Symbol"/>
    </w:rPr>
  </w:style>
  <w:style w:type="character" w:customStyle="1" w:styleId="WW8NumSt6z0">
    <w:name w:val="WW8NumSt6z0"/>
    <w:rsid w:val="005A7E9F"/>
    <w:rPr>
      <w:rFonts w:ascii="Symbol" w:hAnsi="Symbol"/>
    </w:rPr>
  </w:style>
  <w:style w:type="character" w:styleId="PageNumber">
    <w:name w:val="page number"/>
    <w:basedOn w:val="DefaultParagraphFont"/>
    <w:semiHidden/>
    <w:rsid w:val="005A7E9F"/>
  </w:style>
  <w:style w:type="character" w:styleId="Hyperlink">
    <w:name w:val="Hyperlink"/>
    <w:semiHidden/>
    <w:rsid w:val="005A7E9F"/>
    <w:rPr>
      <w:color w:val="000080"/>
      <w:u w:val="single"/>
    </w:rPr>
  </w:style>
  <w:style w:type="paragraph" w:customStyle="1" w:styleId="Heading">
    <w:name w:val="Heading"/>
    <w:basedOn w:val="Normal"/>
    <w:next w:val="BodyText"/>
    <w:rsid w:val="005A7E9F"/>
    <w:pPr>
      <w:keepNext/>
      <w:spacing w:before="240" w:after="120"/>
    </w:pPr>
    <w:rPr>
      <w:rFonts w:ascii="Arial" w:eastAsia="Lucida Sans Unicode" w:hAnsi="Arial" w:cs="Tahoma"/>
      <w:sz w:val="28"/>
      <w:szCs w:val="28"/>
    </w:rPr>
  </w:style>
  <w:style w:type="paragraph" w:styleId="BodyText">
    <w:name w:val="Body Text"/>
    <w:basedOn w:val="Normal"/>
    <w:semiHidden/>
    <w:rsid w:val="005A7E9F"/>
    <w:rPr>
      <w:rFonts w:ascii="Times New Roman" w:hAnsi="Times New Roman"/>
      <w:sz w:val="18"/>
    </w:rPr>
  </w:style>
  <w:style w:type="paragraph" w:styleId="List">
    <w:name w:val="List"/>
    <w:basedOn w:val="BodyText"/>
    <w:semiHidden/>
    <w:rsid w:val="005A7E9F"/>
    <w:rPr>
      <w:rFonts w:cs="Tahoma"/>
    </w:rPr>
  </w:style>
  <w:style w:type="paragraph" w:styleId="Caption">
    <w:name w:val="caption"/>
    <w:basedOn w:val="Normal"/>
    <w:qFormat/>
    <w:rsid w:val="005A7E9F"/>
    <w:pPr>
      <w:suppressLineNumbers/>
      <w:spacing w:before="120" w:after="120"/>
    </w:pPr>
    <w:rPr>
      <w:rFonts w:cs="Tahoma"/>
      <w:i/>
      <w:iCs/>
      <w:szCs w:val="24"/>
    </w:rPr>
  </w:style>
  <w:style w:type="paragraph" w:customStyle="1" w:styleId="Index">
    <w:name w:val="Index"/>
    <w:basedOn w:val="Normal"/>
    <w:rsid w:val="005A7E9F"/>
    <w:pPr>
      <w:suppressLineNumbers/>
    </w:pPr>
    <w:rPr>
      <w:rFonts w:cs="Tahoma"/>
    </w:rPr>
  </w:style>
  <w:style w:type="paragraph" w:customStyle="1" w:styleId="resumename">
    <w:name w:val="resume name"/>
    <w:basedOn w:val="Normal"/>
    <w:rsid w:val="005A7E9F"/>
    <w:pPr>
      <w:spacing w:line="240" w:lineRule="atLeast"/>
      <w:jc w:val="center"/>
    </w:pPr>
    <w:rPr>
      <w:rFonts w:ascii="Arial" w:hAnsi="Arial"/>
      <w:b/>
      <w:sz w:val="28"/>
    </w:rPr>
  </w:style>
  <w:style w:type="paragraph" w:customStyle="1" w:styleId="resumetitles">
    <w:name w:val="resume titles"/>
    <w:basedOn w:val="resumename"/>
    <w:rsid w:val="005A7E9F"/>
    <w:rPr>
      <w:sz w:val="24"/>
    </w:rPr>
  </w:style>
  <w:style w:type="paragraph" w:customStyle="1" w:styleId="resumeeducation">
    <w:name w:val="resume education"/>
    <w:basedOn w:val="Normal"/>
    <w:rsid w:val="005A7E9F"/>
    <w:pPr>
      <w:spacing w:line="240" w:lineRule="atLeast"/>
      <w:ind w:left="360" w:hanging="360"/>
    </w:pPr>
    <w:rPr>
      <w:rFonts w:ascii="Arial" w:hAnsi="Arial"/>
    </w:rPr>
  </w:style>
  <w:style w:type="paragraph" w:customStyle="1" w:styleId="LCIcenter">
    <w:name w:val="LCI center"/>
    <w:basedOn w:val="resumeeducation"/>
    <w:rsid w:val="005A7E9F"/>
    <w:pPr>
      <w:jc w:val="center"/>
    </w:pPr>
  </w:style>
  <w:style w:type="paragraph" w:customStyle="1" w:styleId="divisioncenter">
    <w:name w:val="division center"/>
    <w:basedOn w:val="LCIcenter"/>
    <w:rsid w:val="005A7E9F"/>
  </w:style>
  <w:style w:type="paragraph" w:customStyle="1" w:styleId="resumehighlights">
    <w:name w:val="resume highlights"/>
    <w:basedOn w:val="Normal"/>
    <w:rsid w:val="005A7E9F"/>
    <w:pPr>
      <w:spacing w:line="240" w:lineRule="atLeast"/>
      <w:jc w:val="center"/>
    </w:pPr>
    <w:rPr>
      <w:rFonts w:ascii="Arial" w:hAnsi="Arial"/>
      <w:i/>
      <w:sz w:val="20"/>
    </w:rPr>
  </w:style>
  <w:style w:type="paragraph" w:customStyle="1" w:styleId="companyname">
    <w:name w:val="company name"/>
    <w:basedOn w:val="Normal"/>
    <w:rsid w:val="005A7E9F"/>
    <w:pPr>
      <w:tabs>
        <w:tab w:val="left" w:pos="360"/>
      </w:tabs>
      <w:spacing w:line="240" w:lineRule="atLeast"/>
    </w:pPr>
    <w:rPr>
      <w:b/>
    </w:rPr>
  </w:style>
  <w:style w:type="paragraph" w:styleId="Title">
    <w:name w:val="Title"/>
    <w:basedOn w:val="Normal"/>
    <w:next w:val="Subtitle"/>
    <w:qFormat/>
    <w:rsid w:val="005A7E9F"/>
    <w:pPr>
      <w:tabs>
        <w:tab w:val="left" w:pos="360"/>
      </w:tabs>
    </w:pPr>
    <w:rPr>
      <w:rFonts w:ascii="Arial" w:hAnsi="Arial"/>
      <w:i/>
      <w:kern w:val="1"/>
    </w:rPr>
  </w:style>
  <w:style w:type="paragraph" w:styleId="Subtitle">
    <w:name w:val="Subtitle"/>
    <w:basedOn w:val="Heading"/>
    <w:next w:val="BodyText"/>
    <w:qFormat/>
    <w:rsid w:val="005A7E9F"/>
    <w:pPr>
      <w:jc w:val="center"/>
    </w:pPr>
    <w:rPr>
      <w:i/>
      <w:iCs/>
    </w:rPr>
  </w:style>
  <w:style w:type="paragraph" w:customStyle="1" w:styleId="123">
    <w:name w:val="123"/>
    <w:basedOn w:val="Normal"/>
    <w:rsid w:val="005A7E9F"/>
    <w:pPr>
      <w:spacing w:line="240" w:lineRule="atLeast"/>
      <w:ind w:left="360" w:hanging="360"/>
    </w:pPr>
  </w:style>
  <w:style w:type="paragraph" w:customStyle="1" w:styleId="abc">
    <w:name w:val="abc"/>
    <w:basedOn w:val="123"/>
    <w:rsid w:val="005A7E9F"/>
    <w:pPr>
      <w:ind w:left="720"/>
    </w:pPr>
  </w:style>
  <w:style w:type="paragraph" w:customStyle="1" w:styleId="bullet">
    <w:name w:val="bullet"/>
    <w:basedOn w:val="abc"/>
    <w:rsid w:val="005A7E9F"/>
    <w:pPr>
      <w:ind w:left="360"/>
    </w:pPr>
  </w:style>
  <w:style w:type="paragraph" w:styleId="Header">
    <w:name w:val="header"/>
    <w:basedOn w:val="Normal"/>
    <w:semiHidden/>
    <w:rsid w:val="005A7E9F"/>
    <w:pPr>
      <w:tabs>
        <w:tab w:val="left" w:pos="360"/>
        <w:tab w:val="center" w:pos="4320"/>
        <w:tab w:val="right" w:pos="8640"/>
      </w:tabs>
      <w:spacing w:line="240" w:lineRule="atLeast"/>
    </w:pPr>
  </w:style>
  <w:style w:type="paragraph" w:styleId="Footer">
    <w:name w:val="footer"/>
    <w:basedOn w:val="Normal"/>
    <w:semiHidden/>
    <w:rsid w:val="005A7E9F"/>
    <w:pPr>
      <w:tabs>
        <w:tab w:val="left" w:pos="360"/>
        <w:tab w:val="center" w:pos="4320"/>
        <w:tab w:val="right" w:pos="8640"/>
      </w:tabs>
      <w:spacing w:line="240" w:lineRule="atLeast"/>
    </w:pPr>
  </w:style>
  <w:style w:type="paragraph" w:styleId="BodyText2">
    <w:name w:val="Body Text 2"/>
    <w:basedOn w:val="Normal"/>
    <w:rsid w:val="005A7E9F"/>
    <w:pPr>
      <w:spacing w:line="362" w:lineRule="exact"/>
    </w:pPr>
    <w:rPr>
      <w:rFonts w:ascii="Times New Roman" w:hAnsi="Times New Roman"/>
      <w:b/>
      <w:i/>
    </w:rPr>
  </w:style>
  <w:style w:type="paragraph" w:styleId="PlainText">
    <w:name w:val="Plain Text"/>
    <w:basedOn w:val="Normal"/>
    <w:rsid w:val="005A7E9F"/>
    <w:rPr>
      <w:rFonts w:ascii="Courier New" w:hAnsi="Courier New"/>
      <w:sz w:val="20"/>
    </w:rPr>
  </w:style>
  <w:style w:type="paragraph" w:styleId="BalloonText">
    <w:name w:val="Balloon Text"/>
    <w:basedOn w:val="Normal"/>
    <w:rsid w:val="005A7E9F"/>
    <w:rPr>
      <w:rFonts w:ascii="Tahoma" w:hAnsi="Tahoma" w:cs="Tahoma"/>
      <w:sz w:val="16"/>
      <w:szCs w:val="16"/>
    </w:rPr>
  </w:style>
  <w:style w:type="paragraph" w:styleId="BodyText3">
    <w:name w:val="Body Text 3"/>
    <w:basedOn w:val="Normal"/>
    <w:rsid w:val="005A7E9F"/>
    <w:pPr>
      <w:jc w:val="both"/>
    </w:pPr>
    <w:rPr>
      <w:rFonts w:ascii="Times New Roman" w:hAnsi="Times New Roman"/>
      <w:sz w:val="20"/>
    </w:rPr>
  </w:style>
  <w:style w:type="paragraph" w:customStyle="1" w:styleId="TableContents">
    <w:name w:val="Table Contents"/>
    <w:basedOn w:val="Normal"/>
    <w:rsid w:val="005A7E9F"/>
    <w:pPr>
      <w:suppressLineNumbers/>
    </w:pPr>
  </w:style>
  <w:style w:type="paragraph" w:customStyle="1" w:styleId="TableHeading">
    <w:name w:val="Table Heading"/>
    <w:basedOn w:val="TableContents"/>
    <w:rsid w:val="005A7E9F"/>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patrick.chandler@sri.com" TargetMode="External"/><Relationship Id="rId1" Type="http://schemas.openxmlformats.org/officeDocument/2006/relationships/hyperlink" Target="mailto:plchandler7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NAME (all caps)_</vt:lpstr>
    </vt:vector>
  </TitlesOfParts>
  <Company/>
  <LinksUpToDate>false</LinksUpToDate>
  <CharactersWithSpaces>12500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(all caps)_</dc:title>
  <dc:creator>Patrick Chandler</dc:creator>
  <cp:lastModifiedBy>Patrick Chandler</cp:lastModifiedBy>
  <cp:revision>8</cp:revision>
  <cp:lastPrinted>1999-07-27T19:51:00Z</cp:lastPrinted>
  <dcterms:created xsi:type="dcterms:W3CDTF">2015-07-06T13:49:00Z</dcterms:created>
  <dcterms:modified xsi:type="dcterms:W3CDTF">2015-07-08T19:35:00Z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(U//FOUO) Resumes</vt:lpwstr>
  </property>
  <property fmtid="{D5CDD505-2E9C-101B-9397-08002B2CF9AE}" pid="3" name="_AuthorEmail">
    <vt:lpwstr>jwright10@satx.rr.com</vt:lpwstr>
  </property>
  <property fmtid="{D5CDD505-2E9C-101B-9397-08002B2CF9AE}" pid="4" name="_AuthorEmailDisplayName">
    <vt:lpwstr>Jerry Wright</vt:lpwstr>
  </property>
  <property fmtid="{D5CDD505-2E9C-101B-9397-08002B2CF9AE}" pid="5" name="_PreviousAdHocReviewCycleID">
    <vt:i4>-2055669558</vt:i4>
  </property>
  <property fmtid="{D5CDD505-2E9C-101B-9397-08002B2CF9AE}" pid="6" name="_AdHocReviewCycleID">
    <vt:i4>212251113</vt:i4>
  </property>
  <property fmtid="{D5CDD505-2E9C-101B-9397-08002B2CF9AE}" pid="7" name="_ReviewingToolsShownOnce">
    <vt:lpwstr/>
  </property>
</Properties>
</file>